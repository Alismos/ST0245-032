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ED790E8" w14:textId="77777777" w:rsidR="00820FA7" w:rsidRPr="00A43C26" w:rsidRDefault="00A43C26" w:rsidP="00292430">
      <w:pPr>
        <w:pStyle w:val="Heading"/>
        <w:spacing w:before="0" w:after="180"/>
        <w:jc w:val="both"/>
        <w:rPr>
          <w:lang w:val="en-US"/>
        </w:rPr>
      </w:pPr>
      <w:r w:rsidRPr="00A43C26">
        <w:rPr>
          <w:b/>
          <w:lang w:val="en-US"/>
        </w:rPr>
        <w:t xml:space="preserve">THE </w:t>
      </w:r>
      <w:proofErr w:type="gramStart"/>
      <w:r w:rsidRPr="00A43C26">
        <w:rPr>
          <w:b/>
          <w:lang w:val="en-US"/>
        </w:rPr>
        <w:t>NEARLY</w:t>
      </w:r>
      <w:proofErr w:type="gramEnd"/>
      <w:r w:rsidRPr="00A43C26">
        <w:rPr>
          <w:b/>
          <w:lang w:val="en-US"/>
        </w:rPr>
        <w:t xml:space="preserve"> EXTINCTION OF BEES AND FUTURE OF THE ROBOBEES</w:t>
      </w:r>
    </w:p>
    <w:tbl>
      <w:tblPr>
        <w:tblW w:w="0" w:type="auto"/>
        <w:tblInd w:w="108" w:type="dxa"/>
        <w:tblLayout w:type="fixed"/>
        <w:tblLook w:val="0000" w:firstRow="0" w:lastRow="0" w:firstColumn="0" w:lastColumn="0" w:noHBand="0" w:noVBand="0"/>
      </w:tblPr>
      <w:tblGrid>
        <w:gridCol w:w="3360"/>
        <w:gridCol w:w="3360"/>
        <w:gridCol w:w="3360"/>
      </w:tblGrid>
      <w:tr w:rsidR="00820FA7" w14:paraId="2F9D0A00" w14:textId="77777777" w:rsidTr="376C1F6F">
        <w:trPr>
          <w:tblHeader/>
        </w:trPr>
        <w:tc>
          <w:tcPr>
            <w:tcW w:w="3360" w:type="dxa"/>
            <w:shd w:val="clear" w:color="auto" w:fill="auto"/>
          </w:tcPr>
          <w:p w14:paraId="0223C2A9" w14:textId="77777777" w:rsidR="00A43C26" w:rsidRDefault="00A43C26" w:rsidP="00292430">
            <w:pPr>
              <w:pStyle w:val="Affiliation"/>
              <w:jc w:val="both"/>
            </w:pPr>
            <w:r>
              <w:t>Duvan Ramírez.</w:t>
            </w:r>
          </w:p>
          <w:p w14:paraId="15D2E57E" w14:textId="77777777" w:rsidR="00820FA7" w:rsidRDefault="00A43C26" w:rsidP="00292430">
            <w:pPr>
              <w:pStyle w:val="Affiliation"/>
              <w:jc w:val="both"/>
            </w:pPr>
            <w:proofErr w:type="spellStart"/>
            <w:r>
              <w:t>Eafit</w:t>
            </w:r>
            <w:proofErr w:type="spellEnd"/>
            <w:r>
              <w:t xml:space="preserve"> </w:t>
            </w:r>
            <w:proofErr w:type="spellStart"/>
            <w:r>
              <w:t>University</w:t>
            </w:r>
            <w:proofErr w:type="spellEnd"/>
            <w:r>
              <w:t>.</w:t>
            </w:r>
          </w:p>
          <w:p w14:paraId="465E7762" w14:textId="77777777" w:rsidR="00820FA7" w:rsidRDefault="00A43C26" w:rsidP="00292430">
            <w:pPr>
              <w:pStyle w:val="Affiliation"/>
              <w:jc w:val="both"/>
            </w:pPr>
            <w:r>
              <w:t xml:space="preserve">Colombia. </w:t>
            </w:r>
          </w:p>
          <w:p w14:paraId="7A199391" w14:textId="77777777" w:rsidR="00820FA7" w:rsidRDefault="00A43C26" w:rsidP="00292430">
            <w:pPr>
              <w:pStyle w:val="Affiliation"/>
              <w:jc w:val="both"/>
            </w:pPr>
            <w:r>
              <w:t>daramirezs@hotmail.com</w:t>
            </w:r>
          </w:p>
          <w:p w14:paraId="672A6659" w14:textId="77777777" w:rsidR="00820FA7" w:rsidRDefault="00820FA7" w:rsidP="00292430">
            <w:pPr>
              <w:pStyle w:val="Affiliation"/>
              <w:jc w:val="both"/>
            </w:pPr>
          </w:p>
        </w:tc>
        <w:tc>
          <w:tcPr>
            <w:tcW w:w="3360" w:type="dxa"/>
            <w:shd w:val="clear" w:color="auto" w:fill="auto"/>
          </w:tcPr>
          <w:p w14:paraId="21993568" w14:textId="77777777" w:rsidR="00A43C26" w:rsidRPr="00A43C26" w:rsidRDefault="00A43C26" w:rsidP="00292430">
            <w:pPr>
              <w:pStyle w:val="Affiliation"/>
              <w:jc w:val="both"/>
              <w:rPr>
                <w:lang w:val="en-US"/>
              </w:rPr>
            </w:pPr>
            <w:r w:rsidRPr="00A43C26">
              <w:rPr>
                <w:lang w:val="en-US"/>
              </w:rPr>
              <w:t>Santiago Santacruz Ramirez</w:t>
            </w:r>
            <w:r>
              <w:rPr>
                <w:lang w:val="en-US"/>
              </w:rPr>
              <w:t>.</w:t>
            </w:r>
          </w:p>
          <w:p w14:paraId="2D2E7D57" w14:textId="77777777" w:rsidR="00A43C26" w:rsidRPr="00A43C26" w:rsidRDefault="00A43C26" w:rsidP="00292430">
            <w:pPr>
              <w:pStyle w:val="Affiliation"/>
              <w:jc w:val="both"/>
              <w:rPr>
                <w:lang w:val="en-US"/>
              </w:rPr>
            </w:pPr>
            <w:proofErr w:type="spellStart"/>
            <w:r w:rsidRPr="00A43C26">
              <w:rPr>
                <w:lang w:val="en-US"/>
              </w:rPr>
              <w:t>Eafit</w:t>
            </w:r>
            <w:proofErr w:type="spellEnd"/>
            <w:r w:rsidRPr="00A43C26">
              <w:rPr>
                <w:lang w:val="en-US"/>
              </w:rPr>
              <w:t xml:space="preserve"> University</w:t>
            </w:r>
            <w:r>
              <w:rPr>
                <w:lang w:val="en-US"/>
              </w:rPr>
              <w:t>.</w:t>
            </w:r>
          </w:p>
          <w:p w14:paraId="63F4DFE9" w14:textId="77777777" w:rsidR="00A43C26" w:rsidRPr="00A43C26" w:rsidRDefault="00A43C26" w:rsidP="00292430">
            <w:pPr>
              <w:pStyle w:val="Affiliation"/>
              <w:jc w:val="both"/>
              <w:rPr>
                <w:u w:val="single"/>
                <w:lang w:val="es-CO"/>
              </w:rPr>
            </w:pPr>
            <w:r w:rsidRPr="00A43C26">
              <w:rPr>
                <w:lang w:val="es-CO"/>
              </w:rPr>
              <w:t>Colombi</w:t>
            </w:r>
            <w:r>
              <w:rPr>
                <w:lang w:val="es-CO"/>
              </w:rPr>
              <w:t>a</w:t>
            </w:r>
            <w:r>
              <w:rPr>
                <w:u w:val="single"/>
                <w:lang w:val="es-CO"/>
              </w:rPr>
              <w:t>.</w:t>
            </w:r>
          </w:p>
          <w:p w14:paraId="4F61E74F" w14:textId="7FF9752D" w:rsidR="00820FA7" w:rsidRPr="00A67C2A" w:rsidRDefault="376C1F6F" w:rsidP="00292430">
            <w:pPr>
              <w:pStyle w:val="Affiliation"/>
              <w:jc w:val="both"/>
              <w:rPr>
                <w:u w:val="single"/>
                <w:lang w:val="es-CO"/>
              </w:rPr>
            </w:pPr>
            <w:r w:rsidRPr="376C1F6F">
              <w:rPr>
                <w:lang w:val="es-CO"/>
              </w:rPr>
              <w:t xml:space="preserve"> </w:t>
            </w:r>
            <w:r w:rsidRPr="376C1F6F">
              <w:rPr>
                <w:u w:val="single"/>
                <w:lang w:val="es-CO"/>
              </w:rPr>
              <w:t>ssantacrur@eafit.edu.co</w:t>
            </w:r>
          </w:p>
        </w:tc>
        <w:tc>
          <w:tcPr>
            <w:tcW w:w="3360" w:type="dxa"/>
            <w:shd w:val="clear" w:color="auto" w:fill="auto"/>
          </w:tcPr>
          <w:p w14:paraId="495C5CBD" w14:textId="77777777" w:rsidR="00820FA7" w:rsidRDefault="00820FA7" w:rsidP="00292430">
            <w:pPr>
              <w:pStyle w:val="Author"/>
              <w:jc w:val="both"/>
            </w:pPr>
            <w:r>
              <w:t>Mauricio Toro</w:t>
            </w:r>
          </w:p>
          <w:p w14:paraId="7EB5D4F9" w14:textId="77777777" w:rsidR="00820FA7" w:rsidRDefault="00820FA7" w:rsidP="00292430">
            <w:pPr>
              <w:pStyle w:val="Affiliation"/>
              <w:jc w:val="both"/>
            </w:pPr>
            <w:r>
              <w:t xml:space="preserve">Universidad </w:t>
            </w:r>
            <w:proofErr w:type="spellStart"/>
            <w:r>
              <w:t>Eafit</w:t>
            </w:r>
            <w:proofErr w:type="spellEnd"/>
          </w:p>
          <w:p w14:paraId="6E82AA8D" w14:textId="77777777" w:rsidR="00820FA7" w:rsidRDefault="00820FA7" w:rsidP="00292430">
            <w:pPr>
              <w:pStyle w:val="Affiliation"/>
              <w:jc w:val="both"/>
            </w:pPr>
            <w:r>
              <w:t>Colombia</w:t>
            </w:r>
          </w:p>
          <w:p w14:paraId="0ACC52DA" w14:textId="77777777" w:rsidR="00820FA7" w:rsidRDefault="00820FA7" w:rsidP="00292430">
            <w:pPr>
              <w:pStyle w:val="Affiliation"/>
              <w:jc w:val="both"/>
            </w:pPr>
            <w:r>
              <w:t>mtorobe@eafit.edu.co</w:t>
            </w:r>
          </w:p>
          <w:p w14:paraId="0A37501D" w14:textId="77777777" w:rsidR="00820FA7" w:rsidRDefault="00820FA7" w:rsidP="00292430">
            <w:pPr>
              <w:pStyle w:val="Author"/>
              <w:jc w:val="both"/>
            </w:pPr>
          </w:p>
        </w:tc>
      </w:tr>
    </w:tbl>
    <w:p w14:paraId="5DAB6C7B" w14:textId="77777777" w:rsidR="00820FA7" w:rsidRDefault="00820FA7" w:rsidP="00292430">
      <w:pPr>
        <w:sectPr w:rsidR="00820FA7">
          <w:pgSz w:w="12240" w:h="15840"/>
          <w:pgMar w:top="1224" w:right="1080" w:bottom="1440" w:left="1080" w:header="720" w:footer="720" w:gutter="0"/>
          <w:cols w:space="720"/>
          <w:docGrid w:linePitch="360"/>
        </w:sectPr>
      </w:pPr>
    </w:p>
    <w:p w14:paraId="056CBDF8" w14:textId="77777777" w:rsidR="00820FA7" w:rsidRPr="00B26D51" w:rsidRDefault="00B26D51" w:rsidP="00292430">
      <w:pPr>
        <w:pStyle w:val="Ttulo1"/>
        <w:spacing w:before="0"/>
        <w:rPr>
          <w:lang w:val="en-US"/>
        </w:rPr>
      </w:pPr>
      <w:r w:rsidRPr="00B26D51">
        <w:rPr>
          <w:b/>
          <w:bCs/>
          <w:lang w:val="en-US"/>
        </w:rPr>
        <w:t>ABSTRACT</w:t>
      </w:r>
    </w:p>
    <w:p w14:paraId="706A7731" w14:textId="77777777" w:rsidR="00820FA7" w:rsidRPr="00BC771E" w:rsidRDefault="00B26D51" w:rsidP="00292430">
      <w:pPr>
        <w:rPr>
          <w:lang w:val="en-US"/>
        </w:rPr>
      </w:pPr>
      <w:r w:rsidRPr="00B26D51">
        <w:rPr>
          <w:lang w:val="en-US"/>
        </w:rPr>
        <w:t xml:space="preserve">It is well known that all around the world, several species of bees are listed as endangered species, which is a problem due to the fact that bees are one of the most important pollinators and are responsible of about the 70% of the food that is consumed worldwide because it depends on pollination. On the other hand, a big part of the Terrestrial biodiversity depends largely on pollination, which implies that the extinction of bees embrace a complete change in the earth and in the way our lives are going on, affecting the things we eat, the clothes we wear and the plants and animals that surround us. </w:t>
      </w:r>
      <w:proofErr w:type="gramStart"/>
      <w:r w:rsidRPr="00B26D51">
        <w:rPr>
          <w:lang w:val="en-US"/>
        </w:rPr>
        <w:t>This is why</w:t>
      </w:r>
      <w:proofErr w:type="gramEnd"/>
      <w:r w:rsidRPr="00B26D51">
        <w:rPr>
          <w:lang w:val="en-US"/>
        </w:rPr>
        <w:t xml:space="preserve"> this essay have the purpose to </w:t>
      </w:r>
      <w:proofErr w:type="spellStart"/>
      <w:r w:rsidRPr="00B26D51">
        <w:rPr>
          <w:lang w:val="en-US"/>
        </w:rPr>
        <w:t>analyse</w:t>
      </w:r>
      <w:proofErr w:type="spellEnd"/>
      <w:r w:rsidRPr="00B26D51">
        <w:rPr>
          <w:lang w:val="en-US"/>
        </w:rPr>
        <w:t xml:space="preserve"> the problematic that revolves around the extinction of the bees and the facts that influence their disappearance. As well as coming up with solutions that get to brake the actual problem.</w:t>
      </w:r>
    </w:p>
    <w:p w14:paraId="15D59032" w14:textId="13351548" w:rsidR="00820FA7" w:rsidRDefault="006F79B0" w:rsidP="00292430">
      <w:pPr>
        <w:pStyle w:val="Ttulo2"/>
        <w:rPr>
          <w:b/>
          <w:bCs/>
        </w:rPr>
      </w:pPr>
      <w:proofErr w:type="spellStart"/>
      <w:r w:rsidRPr="006F79B0">
        <w:rPr>
          <w:b/>
          <w:bCs/>
        </w:rPr>
        <w:t>Keywords</w:t>
      </w:r>
      <w:proofErr w:type="spellEnd"/>
    </w:p>
    <w:p w14:paraId="02EB378F" w14:textId="798C6EF2" w:rsidR="00820FA7" w:rsidRPr="00292430" w:rsidRDefault="00292430" w:rsidP="00292430">
      <w:pPr>
        <w:pStyle w:val="Default"/>
        <w:jc w:val="both"/>
        <w:rPr>
          <w:color w:val="auto"/>
          <w:lang w:val="en-US"/>
        </w:rPr>
      </w:pPr>
      <w:r w:rsidRPr="376C1F6F">
        <w:rPr>
          <w:rFonts w:ascii="Times New Roman" w:hAnsi="Times New Roman" w:cs="Times New Roman"/>
          <w:color w:val="auto"/>
          <w:sz w:val="20"/>
          <w:szCs w:val="20"/>
          <w:lang w:val="en-US"/>
        </w:rPr>
        <w:t>Data structure, nodes, HashMap, data, LinkedList, especial hash.</w:t>
      </w:r>
    </w:p>
    <w:p w14:paraId="5E4A1BB0" w14:textId="77777777" w:rsidR="00ED76AD" w:rsidRPr="00ED76AD" w:rsidRDefault="00B26D51" w:rsidP="00292430">
      <w:pPr>
        <w:pStyle w:val="Ttulo1"/>
        <w:rPr>
          <w:b/>
          <w:lang w:val="en-US"/>
        </w:rPr>
      </w:pPr>
      <w:r w:rsidRPr="00ED76AD">
        <w:rPr>
          <w:b/>
          <w:bCs/>
          <w:lang w:val="en-US"/>
        </w:rPr>
        <w:t>1.</w:t>
      </w:r>
      <w:r w:rsidRPr="00ED76AD">
        <w:rPr>
          <w:lang w:val="en-US"/>
        </w:rPr>
        <w:t xml:space="preserve"> </w:t>
      </w:r>
      <w:r w:rsidRPr="00ED76AD">
        <w:rPr>
          <w:b/>
          <w:lang w:val="en-US"/>
        </w:rPr>
        <w:t>INTRODUCTION:</w:t>
      </w:r>
    </w:p>
    <w:p w14:paraId="6D816598" w14:textId="77777777" w:rsidR="00E32339" w:rsidRDefault="00ED76AD" w:rsidP="00292430">
      <w:pPr>
        <w:rPr>
          <w:lang w:val="en-US"/>
        </w:rPr>
      </w:pPr>
      <w:r w:rsidRPr="00ED76AD">
        <w:rPr>
          <w:lang w:val="en-US"/>
        </w:rPr>
        <w:t xml:space="preserve">Since the beginning, humans have been individuals that make changes over the time, we advance in terms of technology, science and economy. The first and second industrial revolution bring benefits like exportation and articles production, whoever while the enterprises were growing along with the economy of the countries, the demand of more primary products brings more contamination like water, atmospheric and land pollution. These facts </w:t>
      </w:r>
      <w:proofErr w:type="gramStart"/>
      <w:r w:rsidRPr="00ED76AD">
        <w:rPr>
          <w:lang w:val="en-US"/>
        </w:rPr>
        <w:t>affects</w:t>
      </w:r>
      <w:proofErr w:type="gramEnd"/>
      <w:r w:rsidRPr="00ED76AD">
        <w:rPr>
          <w:lang w:val="en-US"/>
        </w:rPr>
        <w:t xml:space="preserve"> the equilibrium of the ecosystem, putting in danger animals, some of them are already extinct and were essential for the ecosystem. Nowadays the bees are the principal species that have a very important task, this specie </w:t>
      </w:r>
      <w:proofErr w:type="gramStart"/>
      <w:r w:rsidRPr="00ED76AD">
        <w:rPr>
          <w:lang w:val="en-US"/>
        </w:rPr>
        <w:t>is in charge of</w:t>
      </w:r>
      <w:proofErr w:type="gramEnd"/>
      <w:r w:rsidRPr="00ED76AD">
        <w:rPr>
          <w:lang w:val="en-US"/>
        </w:rPr>
        <w:t xml:space="preserve"> pollination of the plants and in an indirect way they contribute more than 80% of the food production of the world, but the human being push this specie at the edge of extinction. We need to generate some solutions for this problem, and this document have the purpose to give a solution of </w:t>
      </w:r>
      <w:proofErr w:type="spellStart"/>
      <w:proofErr w:type="gramStart"/>
      <w:r w:rsidRPr="00ED76AD">
        <w:rPr>
          <w:lang w:val="en-US"/>
        </w:rPr>
        <w:t>a</w:t>
      </w:r>
      <w:proofErr w:type="spellEnd"/>
      <w:proofErr w:type="gramEnd"/>
      <w:r w:rsidRPr="00ED76AD">
        <w:rPr>
          <w:lang w:val="en-US"/>
        </w:rPr>
        <w:t xml:space="preserve"> alternative that are electronic bees, using algorithms pre-programmed taking into account the cardinal position of every bee ant their spatial dimensions.[1]</w:t>
      </w:r>
    </w:p>
    <w:p w14:paraId="0D2AC7A7" w14:textId="77777777" w:rsidR="00E32339" w:rsidRPr="00E32339" w:rsidRDefault="00820FA7" w:rsidP="00292430">
      <w:pPr>
        <w:rPr>
          <w:b/>
          <w:bCs/>
          <w:lang w:val="en-US"/>
        </w:rPr>
      </w:pPr>
      <w:r w:rsidRPr="00E32339">
        <w:rPr>
          <w:b/>
          <w:bCs/>
          <w:lang w:val="en-US"/>
        </w:rPr>
        <w:t>2. PROBLEM</w:t>
      </w:r>
    </w:p>
    <w:p w14:paraId="3603275C" w14:textId="77777777" w:rsidR="00E32339" w:rsidRDefault="00ED76AD" w:rsidP="00292430">
      <w:pPr>
        <w:rPr>
          <w:lang w:val="en-US"/>
        </w:rPr>
      </w:pPr>
      <w:r w:rsidRPr="00ED76AD">
        <w:rPr>
          <w:lang w:val="en-US"/>
        </w:rPr>
        <w:t xml:space="preserve">The use of insecticides (such as neonicotinoids), climate change and loss of habitat with the human invasion on wild ecosystems, have led to the deaths of millions of honeybees and put at risk of extinction to many of these. With the permanent artificial </w:t>
      </w:r>
      <w:proofErr w:type="gramStart"/>
      <w:r w:rsidRPr="00ED76AD">
        <w:rPr>
          <w:lang w:val="en-US"/>
        </w:rPr>
        <w:t>bees</w:t>
      </w:r>
      <w:proofErr w:type="gramEnd"/>
      <w:r w:rsidRPr="00ED76AD">
        <w:rPr>
          <w:lang w:val="en-US"/>
        </w:rPr>
        <w:t xml:space="preserve"> implementation, plants pollination </w:t>
      </w:r>
      <w:r w:rsidRPr="00ED76AD">
        <w:rPr>
          <w:lang w:val="en-US"/>
        </w:rPr>
        <w:t>can be achieved globally (or at least nationally) in case this crisis worsens. with this it is not intended to allow bees to become extinct and we supplant them but rather to look for alternatives to solve a global problem such as the disappearance of 70% of the food we consume daily</w:t>
      </w:r>
    </w:p>
    <w:p w14:paraId="3CA9D441" w14:textId="77777777" w:rsidR="00E32339" w:rsidRDefault="00820FA7" w:rsidP="00292430">
      <w:pPr>
        <w:rPr>
          <w:b/>
          <w:bCs/>
          <w:lang w:val="en-US"/>
        </w:rPr>
      </w:pPr>
      <w:r w:rsidRPr="00ED76AD">
        <w:rPr>
          <w:b/>
          <w:bCs/>
          <w:lang w:val="en-US"/>
        </w:rPr>
        <w:t xml:space="preserve">3. TRABAJOS RELACIONADOS </w:t>
      </w:r>
    </w:p>
    <w:p w14:paraId="6AC3D02F" w14:textId="77777777" w:rsidR="00E32339" w:rsidRDefault="00ED76AD" w:rsidP="00292430">
      <w:pPr>
        <w:rPr>
          <w:lang w:val="en-US"/>
        </w:rPr>
      </w:pPr>
      <w:r w:rsidRPr="00ED76AD">
        <w:rPr>
          <w:lang w:val="en-US"/>
        </w:rPr>
        <w:t xml:space="preserve">The alternative that we want to implement are the </w:t>
      </w:r>
      <w:proofErr w:type="spellStart"/>
      <w:r w:rsidRPr="00ED76AD">
        <w:rPr>
          <w:lang w:val="en-US"/>
        </w:rPr>
        <w:t>robobees</w:t>
      </w:r>
      <w:proofErr w:type="spellEnd"/>
      <w:r w:rsidRPr="00ED76AD">
        <w:rPr>
          <w:lang w:val="en-US"/>
        </w:rPr>
        <w:t>, that could perform the same activities as the bees but there are problems with the collision they can have if they are close to each other, so we present some data structured alternatives so we can solve this type of problem.</w:t>
      </w:r>
    </w:p>
    <w:p w14:paraId="6A4A78CB" w14:textId="77777777" w:rsidR="00E32339" w:rsidRPr="00E32339" w:rsidRDefault="00820FA7" w:rsidP="00292430">
      <w:pPr>
        <w:rPr>
          <w:b/>
          <w:lang w:val="en-US"/>
        </w:rPr>
      </w:pPr>
      <w:r w:rsidRPr="00E32339">
        <w:rPr>
          <w:b/>
          <w:bCs/>
          <w:lang w:val="en-US"/>
        </w:rPr>
        <w:t xml:space="preserve">3.1 </w:t>
      </w:r>
      <w:r w:rsidR="00ED76AD" w:rsidRPr="00E32339">
        <w:rPr>
          <w:b/>
          <w:lang w:val="en-US"/>
        </w:rPr>
        <w:t>The Quadtree</w:t>
      </w:r>
    </w:p>
    <w:p w14:paraId="0D0B940D" w14:textId="1B9A8344" w:rsidR="005C5B81" w:rsidRDefault="00ED76AD" w:rsidP="00292430">
      <w:pPr>
        <w:rPr>
          <w:lang w:val="en-US"/>
        </w:rPr>
      </w:pPr>
      <w:r w:rsidRPr="00ED76AD">
        <w:rPr>
          <w:lang w:val="en-US"/>
        </w:rPr>
        <w:t xml:space="preserve">“Quadtree” is a type of data structure invented by Jon Bentley in 1970, where each original or parent node has four lower-level or subsequent child nodes, where each element is continually split into four pieces. These are used to efficiently store data of points on a two-dimensional space. These data structure can be used to detect collisions in some video games like worms, </w:t>
      </w:r>
      <w:proofErr w:type="gramStart"/>
      <w:r w:rsidRPr="00ED76AD">
        <w:rPr>
          <w:lang w:val="en-US"/>
        </w:rPr>
        <w:t>and also</w:t>
      </w:r>
      <w:proofErr w:type="gramEnd"/>
      <w:r w:rsidRPr="00ED76AD">
        <w:rPr>
          <w:lang w:val="en-US"/>
        </w:rPr>
        <w:t xml:space="preserve"> it could be used to detect collisions in </w:t>
      </w:r>
      <w:proofErr w:type="spellStart"/>
      <w:r w:rsidRPr="00ED76AD">
        <w:rPr>
          <w:lang w:val="en-US"/>
        </w:rPr>
        <w:t>robobees</w:t>
      </w:r>
      <w:proofErr w:type="spellEnd"/>
      <w:r w:rsidRPr="00ED76AD">
        <w:rPr>
          <w:lang w:val="en-US"/>
        </w:rPr>
        <w:t>.</w:t>
      </w:r>
      <w:r w:rsidR="00E32339">
        <w:rPr>
          <w:lang w:val="en-US"/>
        </w:rPr>
        <w:t xml:space="preserve"> figure 1.</w:t>
      </w:r>
    </w:p>
    <w:p w14:paraId="0E27B00A" w14:textId="77777777" w:rsidR="005C5B81" w:rsidRDefault="005C5B81" w:rsidP="00292430">
      <w:pPr>
        <w:rPr>
          <w:lang w:val="en-US"/>
        </w:rPr>
      </w:pPr>
    </w:p>
    <w:p w14:paraId="60061E4C" w14:textId="77777777" w:rsidR="00E32339" w:rsidRDefault="00DC7F51" w:rsidP="00292430">
      <w:pPr>
        <w:rPr>
          <w:lang w:val="en-US"/>
        </w:rPr>
      </w:pPr>
      <w:r>
        <w:rPr>
          <w:noProof/>
          <w:lang w:val="en-US"/>
        </w:rPr>
        <w:drawing>
          <wp:inline distT="0" distB="0" distL="0" distR="0" wp14:anchorId="356A3C1D" wp14:editId="07777777">
            <wp:extent cx="3114675" cy="1933575"/>
            <wp:effectExtent l="0" t="0" r="0" b="0"/>
            <wp:docPr id="1" name="Imagen 1" descr="Quad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ad tree"/>
                    <pic:cNvPicPr>
                      <a:picLocks noChangeAspect="1" noChangeArrowheads="1"/>
                    </pic:cNvPicPr>
                  </pic:nvPicPr>
                  <pic:blipFill>
                    <a:blip r:embed="rId6">
                      <a:extLst>
                        <a:ext uri="{28A0092B-C50C-407E-A947-70E740481C1C}">
                          <a14:useLocalDpi xmlns:a14="http://schemas.microsoft.com/office/drawing/2010/main" val="0"/>
                        </a:ext>
                      </a:extLst>
                    </a:blip>
                    <a:srcRect r="5568"/>
                    <a:stretch>
                      <a:fillRect/>
                    </a:stretch>
                  </pic:blipFill>
                  <pic:spPr bwMode="auto">
                    <a:xfrm>
                      <a:off x="0" y="0"/>
                      <a:ext cx="3114675" cy="1933575"/>
                    </a:xfrm>
                    <a:prstGeom prst="rect">
                      <a:avLst/>
                    </a:prstGeom>
                    <a:noFill/>
                    <a:ln>
                      <a:noFill/>
                    </a:ln>
                  </pic:spPr>
                </pic:pic>
              </a:graphicData>
            </a:graphic>
          </wp:inline>
        </w:drawing>
      </w:r>
    </w:p>
    <w:p w14:paraId="6913BEC1" w14:textId="77777777" w:rsidR="00E32339" w:rsidRDefault="00E32339" w:rsidP="00292430">
      <w:pPr>
        <w:rPr>
          <w:sz w:val="16"/>
          <w:szCs w:val="16"/>
          <w:lang w:val="en-US"/>
        </w:rPr>
      </w:pPr>
      <w:r w:rsidRPr="005C5B81">
        <w:rPr>
          <w:sz w:val="16"/>
          <w:szCs w:val="16"/>
          <w:lang w:val="en-US"/>
        </w:rPr>
        <w:t xml:space="preserve">Vinh, T. SFML-Quadtree Collision Detection, 14 </w:t>
      </w:r>
      <w:proofErr w:type="spellStart"/>
      <w:r w:rsidRPr="005C5B81">
        <w:rPr>
          <w:sz w:val="16"/>
          <w:szCs w:val="16"/>
          <w:lang w:val="en-US"/>
        </w:rPr>
        <w:t>october</w:t>
      </w:r>
      <w:proofErr w:type="spellEnd"/>
      <w:r w:rsidRPr="005C5B81">
        <w:rPr>
          <w:sz w:val="16"/>
          <w:szCs w:val="16"/>
          <w:lang w:val="en-US"/>
        </w:rPr>
        <w:t xml:space="preserve"> 2012. Retrieved </w:t>
      </w:r>
      <w:proofErr w:type="spellStart"/>
      <w:r w:rsidRPr="005C5B81">
        <w:rPr>
          <w:sz w:val="16"/>
          <w:szCs w:val="16"/>
          <w:lang w:val="en-US"/>
        </w:rPr>
        <w:t>february</w:t>
      </w:r>
      <w:proofErr w:type="spellEnd"/>
      <w:r w:rsidRPr="005C5B81">
        <w:rPr>
          <w:sz w:val="16"/>
          <w:szCs w:val="16"/>
          <w:lang w:val="en-US"/>
        </w:rPr>
        <w:t xml:space="preserve"> 17,2019, from YouTube: </w:t>
      </w:r>
      <w:hyperlink r:id="rId7" w:history="1">
        <w:r w:rsidR="005C5B81" w:rsidRPr="00283658">
          <w:rPr>
            <w:rStyle w:val="Hipervnculo"/>
            <w:sz w:val="16"/>
            <w:szCs w:val="16"/>
            <w:lang w:val="en-US"/>
          </w:rPr>
          <w:t>https://bit.ly/2DTyK0i</w:t>
        </w:r>
      </w:hyperlink>
    </w:p>
    <w:p w14:paraId="46FA078E" w14:textId="77777777" w:rsidR="005C5B81" w:rsidRPr="005C5B81" w:rsidRDefault="005C5B81" w:rsidP="00292430">
      <w:pPr>
        <w:rPr>
          <w:b/>
          <w:sz w:val="22"/>
          <w:szCs w:val="22"/>
          <w:lang w:val="en-US"/>
        </w:rPr>
      </w:pPr>
      <w:r w:rsidRPr="005C5B81">
        <w:rPr>
          <w:b/>
          <w:sz w:val="22"/>
          <w:szCs w:val="22"/>
          <w:lang w:val="en-US"/>
        </w:rPr>
        <w:t>Figure 1.</w:t>
      </w:r>
    </w:p>
    <w:p w14:paraId="3F6E0545" w14:textId="18C73A5E" w:rsidR="005C5B81" w:rsidRPr="005C5B81" w:rsidRDefault="00820FA7" w:rsidP="00292430">
      <w:pPr>
        <w:pStyle w:val="Ttulo2"/>
        <w:rPr>
          <w:lang w:val="en-US"/>
        </w:rPr>
      </w:pPr>
      <w:r w:rsidRPr="005C5B81">
        <w:rPr>
          <w:b/>
          <w:bCs/>
          <w:lang w:val="en-US"/>
        </w:rPr>
        <w:lastRenderedPageBreak/>
        <w:t xml:space="preserve">3.2 </w:t>
      </w:r>
      <w:r w:rsidR="005C5B81" w:rsidRPr="005C5B81">
        <w:rPr>
          <w:b/>
          <w:lang w:val="en-US"/>
        </w:rPr>
        <w:t>Spatial hashing</w:t>
      </w:r>
      <w:bookmarkStart w:id="0" w:name="_GoBack"/>
      <w:bookmarkEnd w:id="0"/>
    </w:p>
    <w:p w14:paraId="1ABCEE6D" w14:textId="4922FE9C" w:rsidR="005C5B81" w:rsidRDefault="005C5B81" w:rsidP="00292430">
      <w:pPr>
        <w:pStyle w:val="Ttulo2"/>
        <w:rPr>
          <w:lang w:val="en-US"/>
        </w:rPr>
      </w:pPr>
      <w:r w:rsidRPr="005C5B81">
        <w:rPr>
          <w:lang w:val="en-US"/>
        </w:rPr>
        <w:t xml:space="preserve">“Spatial hashing” is a 2 or </w:t>
      </w:r>
      <w:proofErr w:type="gramStart"/>
      <w:r w:rsidRPr="005C5B81">
        <w:rPr>
          <w:lang w:val="en-US"/>
        </w:rPr>
        <w:t>3 dimensional</w:t>
      </w:r>
      <w:proofErr w:type="gramEnd"/>
      <w:r w:rsidRPr="005C5B81">
        <w:rPr>
          <w:lang w:val="en-US"/>
        </w:rPr>
        <w:t xml:space="preserve"> extension of the hash table, and then is projected into a 1d hash table, allowing fast location of objects and if they collide. If there are many objects, they part the space so only you need to verify if they are about to collide. For the </w:t>
      </w:r>
      <w:proofErr w:type="spellStart"/>
      <w:r w:rsidRPr="005C5B81">
        <w:rPr>
          <w:lang w:val="en-US"/>
        </w:rPr>
        <w:t>Robobees</w:t>
      </w:r>
      <w:proofErr w:type="spellEnd"/>
      <w:r w:rsidRPr="005C5B81">
        <w:rPr>
          <w:lang w:val="en-US"/>
        </w:rPr>
        <w:t xml:space="preserve"> problem, it could be used because if the number of </w:t>
      </w:r>
      <w:proofErr w:type="spellStart"/>
      <w:r w:rsidRPr="005C5B81">
        <w:rPr>
          <w:lang w:val="en-US"/>
        </w:rPr>
        <w:t>robobees</w:t>
      </w:r>
      <w:proofErr w:type="spellEnd"/>
      <w:r w:rsidRPr="005C5B81">
        <w:rPr>
          <w:lang w:val="en-US"/>
        </w:rPr>
        <w:t xml:space="preserve"> are too many, the spatial hashing will help to determinate only the ones that are close.</w:t>
      </w:r>
      <w:r>
        <w:rPr>
          <w:lang w:val="en-US"/>
        </w:rPr>
        <w:t xml:space="preserve"> Figure 2.</w:t>
      </w:r>
      <w:r w:rsidRPr="005C5B81">
        <w:rPr>
          <w:lang w:val="en-US"/>
        </w:rPr>
        <w:t xml:space="preserve"> </w:t>
      </w:r>
    </w:p>
    <w:p w14:paraId="44EAFD9C" w14:textId="20C8B4EE" w:rsidR="005C5B81" w:rsidRDefault="00DC7F51" w:rsidP="00292430">
      <w:pPr>
        <w:rPr>
          <w:lang w:val="en-US"/>
        </w:rPr>
      </w:pPr>
      <w:r>
        <w:rPr>
          <w:noProof/>
          <w:lang w:val="en-US"/>
        </w:rPr>
        <w:drawing>
          <wp:inline distT="0" distB="0" distL="0" distR="0" wp14:anchorId="2AD030E2" wp14:editId="61D5D12A">
            <wp:extent cx="3057525" cy="2324100"/>
            <wp:effectExtent l="0" t="0" r="0" b="0"/>
            <wp:docPr id="2" name="Imagen 2" descr="Espatial ha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patial has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7525" cy="2324100"/>
                    </a:xfrm>
                    <a:prstGeom prst="rect">
                      <a:avLst/>
                    </a:prstGeom>
                    <a:noFill/>
                    <a:ln>
                      <a:noFill/>
                    </a:ln>
                  </pic:spPr>
                </pic:pic>
              </a:graphicData>
            </a:graphic>
          </wp:inline>
        </w:drawing>
      </w:r>
    </w:p>
    <w:p w14:paraId="5EAB4FB7" w14:textId="6BEDDA07" w:rsidR="005C5B81" w:rsidRDefault="005C5B81" w:rsidP="00292430">
      <w:pPr>
        <w:rPr>
          <w:sz w:val="16"/>
          <w:lang w:val="en-US"/>
        </w:rPr>
      </w:pPr>
      <w:r w:rsidRPr="005C5B81">
        <w:rPr>
          <w:sz w:val="16"/>
          <w:lang w:val="en-US"/>
        </w:rPr>
        <w:t xml:space="preserve">Spatial Hashing in C++, Part 1, 23, </w:t>
      </w:r>
      <w:proofErr w:type="spellStart"/>
      <w:r w:rsidRPr="005C5B81">
        <w:rPr>
          <w:sz w:val="16"/>
          <w:lang w:val="en-US"/>
        </w:rPr>
        <w:t>july</w:t>
      </w:r>
      <w:proofErr w:type="spellEnd"/>
      <w:r w:rsidRPr="005C5B81">
        <w:rPr>
          <w:sz w:val="16"/>
          <w:lang w:val="en-US"/>
        </w:rPr>
        <w:t xml:space="preserve"> 2016 . Retrieved </w:t>
      </w:r>
      <w:proofErr w:type="spellStart"/>
      <w:r w:rsidRPr="005C5B81">
        <w:rPr>
          <w:sz w:val="16"/>
          <w:lang w:val="en-US"/>
        </w:rPr>
        <w:t>february</w:t>
      </w:r>
      <w:proofErr w:type="spellEnd"/>
      <w:r w:rsidRPr="005C5B81">
        <w:rPr>
          <w:sz w:val="16"/>
          <w:lang w:val="en-US"/>
        </w:rPr>
        <w:t xml:space="preserve"> 15,2019, from My Internet Weblog: </w:t>
      </w:r>
      <w:hyperlink r:id="rId9" w:history="1">
        <w:r w:rsidRPr="00283658">
          <w:rPr>
            <w:rStyle w:val="Hipervnculo"/>
            <w:sz w:val="16"/>
            <w:lang w:val="en-US"/>
          </w:rPr>
          <w:t>https://bit.ly/2GwK3Pr</w:t>
        </w:r>
      </w:hyperlink>
      <w:r w:rsidRPr="005C5B81">
        <w:rPr>
          <w:sz w:val="16"/>
          <w:lang w:val="en-US"/>
        </w:rPr>
        <w:t>.</w:t>
      </w:r>
    </w:p>
    <w:p w14:paraId="42089796" w14:textId="3838FD97" w:rsidR="005C5B81" w:rsidRPr="00190046" w:rsidRDefault="005C5B81" w:rsidP="00292430">
      <w:pPr>
        <w:rPr>
          <w:b/>
          <w:lang w:val="en-US"/>
        </w:rPr>
      </w:pPr>
      <w:r w:rsidRPr="00190046">
        <w:rPr>
          <w:b/>
          <w:lang w:val="en-US"/>
        </w:rPr>
        <w:t>Figure 2.</w:t>
      </w:r>
    </w:p>
    <w:p w14:paraId="45E9856F" w14:textId="3A10C48A" w:rsidR="00190046" w:rsidRDefault="00820FA7" w:rsidP="00292430">
      <w:pPr>
        <w:spacing w:after="840"/>
        <w:rPr>
          <w:b/>
          <w:lang w:val="en-US"/>
        </w:rPr>
      </w:pPr>
      <w:r w:rsidRPr="00190046">
        <w:rPr>
          <w:b/>
          <w:bCs/>
          <w:lang w:val="en-US"/>
        </w:rPr>
        <w:t xml:space="preserve">3.3 </w:t>
      </w:r>
      <w:r w:rsidR="0063551D" w:rsidRPr="00190046">
        <w:rPr>
          <w:b/>
          <w:lang w:val="en-US"/>
        </w:rPr>
        <w:t xml:space="preserve">AABB </w:t>
      </w:r>
      <w:proofErr w:type="spellStart"/>
      <w:r w:rsidR="00190046" w:rsidRPr="00190046">
        <w:rPr>
          <w:b/>
          <w:lang w:val="en-US"/>
        </w:rPr>
        <w:t>tres</w:t>
      </w:r>
      <w:proofErr w:type="spellEnd"/>
    </w:p>
    <w:p w14:paraId="665F658B" w14:textId="3DB8AB00" w:rsidR="00190046" w:rsidRDefault="00BC771E" w:rsidP="00292430">
      <w:pPr>
        <w:spacing w:after="840"/>
        <w:rPr>
          <w:lang w:val="en-US"/>
        </w:rPr>
      </w:pPr>
      <w:r>
        <w:rPr>
          <w:noProof/>
        </w:rPr>
        <w:drawing>
          <wp:anchor distT="0" distB="0" distL="114300" distR="114300" simplePos="0" relativeHeight="251664896" behindDoc="1" locked="0" layoutInCell="1" allowOverlap="1" wp14:anchorId="2896C0C7" wp14:editId="38C99C16">
            <wp:simplePos x="0" y="0"/>
            <wp:positionH relativeFrom="column">
              <wp:posOffset>-251460</wp:posOffset>
            </wp:positionH>
            <wp:positionV relativeFrom="paragraph">
              <wp:posOffset>1451610</wp:posOffset>
            </wp:positionV>
            <wp:extent cx="3429000" cy="1295400"/>
            <wp:effectExtent l="0" t="0" r="0" b="0"/>
            <wp:wrapNone/>
            <wp:docPr id="3" name="Imagen 3" descr="AAbb tre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Abb tre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0" cy="1295400"/>
                    </a:xfrm>
                    <a:prstGeom prst="rect">
                      <a:avLst/>
                    </a:prstGeom>
                    <a:noFill/>
                    <a:ln>
                      <a:noFill/>
                    </a:ln>
                  </pic:spPr>
                </pic:pic>
              </a:graphicData>
            </a:graphic>
            <wp14:sizeRelH relativeFrom="margin">
              <wp14:pctWidth>0</wp14:pctWidth>
            </wp14:sizeRelH>
          </wp:anchor>
        </w:drawing>
      </w:r>
      <w:r w:rsidR="0063551D" w:rsidRPr="0063551D">
        <w:rPr>
          <w:lang w:val="en-US"/>
        </w:rPr>
        <w:t xml:space="preserve">AABB trees is a simply binary tree, where all the AABB are stored at the leave. The main advantage for this kind of broad-phase is that this is a border-less data structure, and it doesn’t require you to explicitly specify an area which other kinds of data structures such as grids or </w:t>
      </w:r>
      <w:proofErr w:type="spellStart"/>
      <w:r w:rsidR="0063551D" w:rsidRPr="0063551D">
        <w:rPr>
          <w:lang w:val="en-US"/>
        </w:rPr>
        <w:t>QuadTrees</w:t>
      </w:r>
      <w:proofErr w:type="spellEnd"/>
      <w:r w:rsidR="0063551D" w:rsidRPr="0063551D">
        <w:rPr>
          <w:lang w:val="en-US"/>
        </w:rPr>
        <w:t xml:space="preserve"> require. These data structure is not as optimize as other data structure like the spatial hashing, because it will need to compare all the squares that are in the position. But it can be used for objects collision. </w:t>
      </w:r>
      <w:r w:rsidR="0063551D">
        <w:rPr>
          <w:lang w:val="en-US"/>
        </w:rPr>
        <w:t>Figure 3.</w:t>
      </w:r>
    </w:p>
    <w:p w14:paraId="2DC74BC8" w14:textId="7EFD671D" w:rsidR="00BC771E" w:rsidRDefault="00BC771E" w:rsidP="00292430">
      <w:pPr>
        <w:spacing w:after="840"/>
        <w:rPr>
          <w:lang w:val="en-US"/>
        </w:rPr>
      </w:pPr>
    </w:p>
    <w:p w14:paraId="17709EE4" w14:textId="6C555614" w:rsidR="00BC771E" w:rsidRDefault="00BC771E" w:rsidP="00292430">
      <w:pPr>
        <w:spacing w:after="840"/>
        <w:rPr>
          <w:lang w:val="en-US"/>
        </w:rPr>
      </w:pPr>
      <w:r>
        <w:rPr>
          <w:noProof/>
        </w:rPr>
        <mc:AlternateContent>
          <mc:Choice Requires="wps">
            <w:drawing>
              <wp:anchor distT="45720" distB="45720" distL="114300" distR="114300" simplePos="0" relativeHeight="251662848" behindDoc="0" locked="0" layoutInCell="1" allowOverlap="1" wp14:anchorId="667C7B69" wp14:editId="4F29B53F">
                <wp:simplePos x="0" y="0"/>
                <wp:positionH relativeFrom="column">
                  <wp:posOffset>-205740</wp:posOffset>
                </wp:positionH>
                <wp:positionV relativeFrom="paragraph">
                  <wp:posOffset>524510</wp:posOffset>
                </wp:positionV>
                <wp:extent cx="2560320" cy="323215"/>
                <wp:effectExtent l="0" t="0" r="11430" b="20320"/>
                <wp:wrapNone/>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0320" cy="323215"/>
                        </a:xfrm>
                        <a:prstGeom prst="rect">
                          <a:avLst/>
                        </a:prstGeom>
                        <a:solidFill>
                          <a:srgbClr val="FFFFFF"/>
                        </a:solidFill>
                        <a:ln w="9525">
                          <a:solidFill>
                            <a:srgbClr val="FFFFFF"/>
                          </a:solidFill>
                          <a:miter lim="800000"/>
                          <a:headEnd/>
                          <a:tailEnd/>
                        </a:ln>
                      </wps:spPr>
                      <wps:txbx>
                        <w:txbxContent>
                          <w:p w14:paraId="73B8AC40" w14:textId="77777777" w:rsidR="0063551D" w:rsidRPr="0063551D" w:rsidRDefault="0063551D">
                            <w:pPr>
                              <w:rPr>
                                <w:b/>
                              </w:rPr>
                            </w:pPr>
                            <w:r w:rsidRPr="0063551D">
                              <w:rPr>
                                <w:b/>
                              </w:rPr>
                              <w:t>Figure 3</w:t>
                            </w:r>
                            <w:r>
                              <w:rPr>
                                <w:b/>
                              </w:rPr>
                              <w:t>.</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w14:anchorId="667C7B69" id="_x0000_t202" coordsize="21600,21600" o:spt="202" path="m,l,21600r21600,l21600,xe">
                <v:stroke joinstyle="miter"/>
                <v:path gradientshapeok="t" o:connecttype="rect"/>
              </v:shapetype>
              <v:shape id="Cuadro de texto 2" o:spid="_x0000_s1026" type="#_x0000_t202" style="position:absolute;left:0;text-align:left;margin-left:-16.2pt;margin-top:41.3pt;width:201.6pt;height:25.45pt;z-index:25166284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" strokecolor="white">
                <v:textbox style="mso-fit-shape-to-text:t">
                  <w:txbxContent>
                    <w:p w14:paraId="73B8AC40" w14:textId="77777777" w:rsidR="0063551D" w:rsidRPr="0063551D" w:rsidRDefault="0063551D">
                      <w:pPr>
                        <w:rPr>
                          <w:b/>
                        </w:rPr>
                      </w:pPr>
                      <w:r w:rsidRPr="0063551D">
                        <w:rPr>
                          <w:b/>
                        </w:rPr>
                        <w:t>Figure 3</w:t>
                      </w:r>
                      <w:r>
                        <w:rPr>
                          <w:b/>
                        </w:rPr>
                        <w:t>.</w:t>
                      </w:r>
                    </w:p>
                  </w:txbxContent>
                </v:textbox>
              </v:shape>
            </w:pict>
          </mc:Fallback>
        </mc:AlternateContent>
      </w:r>
      <w:r w:rsidRPr="00BC771E">
        <w:rPr>
          <w:b/>
          <w:bCs/>
          <w:noProof/>
          <w:lang w:val="en-US"/>
        </w:rPr>
        <mc:AlternateContent>
          <mc:Choice Requires="wps">
            <w:drawing>
              <wp:anchor distT="45720" distB="45720" distL="114300" distR="114300" simplePos="0" relativeHeight="251667968" behindDoc="1" locked="0" layoutInCell="1" allowOverlap="1" wp14:anchorId="760D3C18" wp14:editId="1656101B">
                <wp:simplePos x="0" y="0"/>
                <wp:positionH relativeFrom="column">
                  <wp:posOffset>-259080</wp:posOffset>
                </wp:positionH>
                <wp:positionV relativeFrom="paragraph">
                  <wp:posOffset>135890</wp:posOffset>
                </wp:positionV>
                <wp:extent cx="3421380" cy="464820"/>
                <wp:effectExtent l="0" t="0" r="26670" b="1143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1380" cy="464820"/>
                        </a:xfrm>
                        <a:prstGeom prst="rect">
                          <a:avLst/>
                        </a:prstGeom>
                        <a:solidFill>
                          <a:srgbClr val="FFFFFF"/>
                        </a:solidFill>
                        <a:ln w="9525">
                          <a:solidFill>
                            <a:schemeClr val="bg1"/>
                          </a:solidFill>
                          <a:miter lim="800000"/>
                          <a:headEnd/>
                          <a:tailEnd/>
                        </a:ln>
                      </wps:spPr>
                      <wps:txbx>
                        <w:txbxContent>
                          <w:p w14:paraId="35A5D835" w14:textId="7513D8D3" w:rsidR="00BC771E" w:rsidRPr="00BC771E" w:rsidRDefault="00BC771E">
                            <w:pPr>
                              <w:rPr>
                                <w:sz w:val="16"/>
                                <w:lang w:val="en-US"/>
                              </w:rPr>
                            </w:pPr>
                            <w:r w:rsidRPr="00BC771E">
                              <w:rPr>
                                <w:sz w:val="16"/>
                                <w:lang w:val="en-US"/>
                              </w:rPr>
                              <w:t xml:space="preserve">Jungle, B. AABB Tree - Where's the poly </w:t>
                            </w:r>
                            <w:proofErr w:type="spellStart"/>
                            <w:r w:rsidRPr="00BC771E">
                              <w:rPr>
                                <w:sz w:val="16"/>
                                <w:lang w:val="en-US"/>
                              </w:rPr>
                              <w:t>o_</w:t>
                            </w:r>
                            <w:proofErr w:type="gramStart"/>
                            <w:r w:rsidRPr="00BC771E">
                              <w:rPr>
                                <w:sz w:val="16"/>
                                <w:lang w:val="en-US"/>
                              </w:rPr>
                              <w:t>O</w:t>
                            </w:r>
                            <w:proofErr w:type="spellEnd"/>
                            <w:r w:rsidRPr="00BC771E">
                              <w:rPr>
                                <w:sz w:val="16"/>
                                <w:lang w:val="en-US"/>
                              </w:rPr>
                              <w:t>?,</w:t>
                            </w:r>
                            <w:proofErr w:type="gramEnd"/>
                            <w:r w:rsidRPr="00BC771E">
                              <w:rPr>
                                <w:sz w:val="16"/>
                                <w:lang w:val="en-US"/>
                              </w:rPr>
                              <w:t xml:space="preserve"> March 22, 2005. Retrieved </w:t>
                            </w:r>
                            <w:proofErr w:type="spellStart"/>
                            <w:r w:rsidRPr="00BC771E">
                              <w:rPr>
                                <w:sz w:val="16"/>
                                <w:lang w:val="en-US"/>
                              </w:rPr>
                              <w:t>february</w:t>
                            </w:r>
                            <w:proofErr w:type="spellEnd"/>
                            <w:r w:rsidRPr="00BC771E">
                              <w:rPr>
                                <w:sz w:val="16"/>
                                <w:lang w:val="en-US"/>
                              </w:rPr>
                              <w:t xml:space="preserve"> 17,2019. from </w:t>
                            </w:r>
                            <w:proofErr w:type="spellStart"/>
                            <w:r w:rsidRPr="00BC771E">
                              <w:rPr>
                                <w:sz w:val="16"/>
                                <w:lang w:val="en-US"/>
                              </w:rPr>
                              <w:t>gamedev</w:t>
                            </w:r>
                            <w:proofErr w:type="spellEnd"/>
                            <w:r w:rsidRPr="00BC771E">
                              <w:rPr>
                                <w:sz w:val="16"/>
                                <w:lang w:val="en-US"/>
                              </w:rPr>
                              <w:t>: https://bit.ly/2Sa0T8n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0D3C18" id="_x0000_s1027" type="#_x0000_t202" style="position:absolute;left:0;text-align:left;margin-left:-20.4pt;margin-top:10.7pt;width:269.4pt;height:36.6pt;z-index:-251648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" strokecolor="white [3212]">
                <v:textbox>
                  <w:txbxContent>
                    <w:p w14:paraId="35A5D835" w14:textId="7513D8D3" w:rsidR="00BC771E" w:rsidRPr="00BC771E" w:rsidRDefault="00BC771E">
                      <w:pPr>
                        <w:rPr>
                          <w:sz w:val="16"/>
                          <w:lang w:val="en-US"/>
                        </w:rPr>
                      </w:pPr>
                      <w:r w:rsidRPr="00BC771E">
                        <w:rPr>
                          <w:sz w:val="16"/>
                          <w:lang w:val="en-US"/>
                        </w:rPr>
                        <w:t xml:space="preserve">Jungle, B. AABB Tree - Where's the poly </w:t>
                      </w:r>
                      <w:proofErr w:type="spellStart"/>
                      <w:r w:rsidRPr="00BC771E">
                        <w:rPr>
                          <w:sz w:val="16"/>
                          <w:lang w:val="en-US"/>
                        </w:rPr>
                        <w:t>o_</w:t>
                      </w:r>
                      <w:proofErr w:type="gramStart"/>
                      <w:r w:rsidRPr="00BC771E">
                        <w:rPr>
                          <w:sz w:val="16"/>
                          <w:lang w:val="en-US"/>
                        </w:rPr>
                        <w:t>O</w:t>
                      </w:r>
                      <w:proofErr w:type="spellEnd"/>
                      <w:r w:rsidRPr="00BC771E">
                        <w:rPr>
                          <w:sz w:val="16"/>
                          <w:lang w:val="en-US"/>
                        </w:rPr>
                        <w:t>?,</w:t>
                      </w:r>
                      <w:proofErr w:type="gramEnd"/>
                      <w:r w:rsidRPr="00BC771E">
                        <w:rPr>
                          <w:sz w:val="16"/>
                          <w:lang w:val="en-US"/>
                        </w:rPr>
                        <w:t xml:space="preserve"> March 22, 2005. Retrieved </w:t>
                      </w:r>
                      <w:proofErr w:type="spellStart"/>
                      <w:r w:rsidRPr="00BC771E">
                        <w:rPr>
                          <w:sz w:val="16"/>
                          <w:lang w:val="en-US"/>
                        </w:rPr>
                        <w:t>february</w:t>
                      </w:r>
                      <w:proofErr w:type="spellEnd"/>
                      <w:r w:rsidRPr="00BC771E">
                        <w:rPr>
                          <w:sz w:val="16"/>
                          <w:lang w:val="en-US"/>
                        </w:rPr>
                        <w:t xml:space="preserve"> 17,2019. from </w:t>
                      </w:r>
                      <w:proofErr w:type="spellStart"/>
                      <w:r w:rsidRPr="00BC771E">
                        <w:rPr>
                          <w:sz w:val="16"/>
                          <w:lang w:val="en-US"/>
                        </w:rPr>
                        <w:t>gamedev</w:t>
                      </w:r>
                      <w:proofErr w:type="spellEnd"/>
                      <w:r w:rsidRPr="00BC771E">
                        <w:rPr>
                          <w:sz w:val="16"/>
                          <w:lang w:val="en-US"/>
                        </w:rPr>
                        <w:t>: https://bit.ly/2Sa0T8n</w:t>
                      </w:r>
                    </w:p>
                  </w:txbxContent>
                </v:textbox>
              </v:shape>
            </w:pict>
          </mc:Fallback>
        </mc:AlternateContent>
      </w:r>
    </w:p>
    <w:p w14:paraId="5537C6A2" w14:textId="2D0322A8" w:rsidR="00BC771E" w:rsidRDefault="00BC771E" w:rsidP="00292430">
      <w:pPr>
        <w:spacing w:after="840"/>
        <w:rPr>
          <w:b/>
          <w:bCs/>
          <w:lang w:val="en-US"/>
        </w:rPr>
      </w:pPr>
    </w:p>
    <w:p w14:paraId="255C1E01" w14:textId="2E927997" w:rsidR="00BC771E" w:rsidRDefault="00820FA7" w:rsidP="00292430">
      <w:pPr>
        <w:spacing w:after="840"/>
        <w:rPr>
          <w:b/>
          <w:lang w:val="en-US"/>
        </w:rPr>
      </w:pPr>
      <w:r w:rsidRPr="0063551D">
        <w:rPr>
          <w:b/>
          <w:bCs/>
          <w:lang w:val="en-US"/>
        </w:rPr>
        <w:t xml:space="preserve">3.4 </w:t>
      </w:r>
      <w:r w:rsidR="0063551D" w:rsidRPr="0063551D">
        <w:rPr>
          <w:b/>
          <w:lang w:val="en-US"/>
        </w:rPr>
        <w:t>Separate axis theorem (SAT)</w:t>
      </w:r>
    </w:p>
    <w:p w14:paraId="36366239" w14:textId="30316A21" w:rsidR="0063551D" w:rsidRPr="00BC771E" w:rsidRDefault="0063551D" w:rsidP="00292430">
      <w:pPr>
        <w:spacing w:after="840"/>
        <w:rPr>
          <w:b/>
          <w:lang w:val="en-US"/>
        </w:rPr>
      </w:pPr>
      <w:r w:rsidRPr="0063551D">
        <w:rPr>
          <w:lang w:val="en-US"/>
        </w:rPr>
        <w:t xml:space="preserve">The “SAT” is a method to determine if two convex shapes are intersecting. The algorithm can also be used to find the minimum penetration vector which is useful for physics simulation and </w:t>
      </w:r>
      <w:proofErr w:type="gramStart"/>
      <w:r w:rsidRPr="0063551D">
        <w:rPr>
          <w:lang w:val="en-US"/>
        </w:rPr>
        <w:t>a number of</w:t>
      </w:r>
      <w:proofErr w:type="gramEnd"/>
      <w:r w:rsidRPr="0063551D">
        <w:rPr>
          <w:lang w:val="en-US"/>
        </w:rPr>
        <w:t xml:space="preserve"> other applications. SAT is a </w:t>
      </w:r>
      <w:proofErr w:type="gramStart"/>
      <w:r w:rsidRPr="0063551D">
        <w:rPr>
          <w:lang w:val="en-US"/>
        </w:rPr>
        <w:t>fast generic</w:t>
      </w:r>
      <w:proofErr w:type="gramEnd"/>
      <w:r w:rsidRPr="0063551D">
        <w:rPr>
          <w:lang w:val="en-US"/>
        </w:rPr>
        <w:t xml:space="preserve"> algorithm that can remove the need to have collision detection code for each shape type pair thereby reducing</w:t>
      </w:r>
      <w:r>
        <w:rPr>
          <w:lang w:val="en-US"/>
        </w:rPr>
        <w:t xml:space="preserve"> </w:t>
      </w:r>
      <w:r w:rsidRPr="0063551D">
        <w:rPr>
          <w:lang w:val="en-US"/>
        </w:rPr>
        <w:t xml:space="preserve">code and maintenance. </w:t>
      </w:r>
      <w:r w:rsidR="00DC7F51">
        <w:rPr>
          <w:noProof/>
          <w:lang w:val="en-US"/>
        </w:rPr>
        <w:drawing>
          <wp:inline distT="0" distB="0" distL="0" distR="0" wp14:anchorId="2D633A01" wp14:editId="07777777">
            <wp:extent cx="3057525" cy="1914525"/>
            <wp:effectExtent l="0" t="0" r="0" b="0"/>
            <wp:docPr id="4" name="Imagen 4" descr="S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A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7525" cy="1914525"/>
                    </a:xfrm>
                    <a:prstGeom prst="rect">
                      <a:avLst/>
                    </a:prstGeom>
                    <a:noFill/>
                    <a:ln>
                      <a:noFill/>
                    </a:ln>
                  </pic:spPr>
                </pic:pic>
              </a:graphicData>
            </a:graphic>
          </wp:inline>
        </w:drawing>
      </w:r>
    </w:p>
    <w:p w14:paraId="418C28B7" w14:textId="77777777" w:rsidR="0063551D" w:rsidRDefault="376C1F6F" w:rsidP="00292430">
      <w:pPr>
        <w:rPr>
          <w:sz w:val="16"/>
        </w:rPr>
      </w:pPr>
      <w:r w:rsidRPr="376C1F6F">
        <w:rPr>
          <w:sz w:val="16"/>
          <w:szCs w:val="16"/>
          <w:lang w:val="en-US"/>
        </w:rPr>
        <w:t xml:space="preserve">Translation direction in separating axis theorem, </w:t>
      </w:r>
      <w:proofErr w:type="spellStart"/>
      <w:r w:rsidRPr="376C1F6F">
        <w:rPr>
          <w:sz w:val="16"/>
          <w:szCs w:val="16"/>
          <w:lang w:val="en-US"/>
        </w:rPr>
        <w:t>december</w:t>
      </w:r>
      <w:proofErr w:type="spellEnd"/>
      <w:r w:rsidRPr="376C1F6F">
        <w:rPr>
          <w:sz w:val="16"/>
          <w:szCs w:val="16"/>
          <w:lang w:val="en-US"/>
        </w:rPr>
        <w:t xml:space="preserve"> 2013. </w:t>
      </w:r>
      <w:proofErr w:type="spellStart"/>
      <w:r w:rsidRPr="376C1F6F">
        <w:rPr>
          <w:sz w:val="16"/>
          <w:szCs w:val="16"/>
        </w:rPr>
        <w:t>Retrieved</w:t>
      </w:r>
      <w:proofErr w:type="spellEnd"/>
      <w:r w:rsidRPr="376C1F6F">
        <w:rPr>
          <w:sz w:val="16"/>
          <w:szCs w:val="16"/>
        </w:rPr>
        <w:t xml:space="preserve"> </w:t>
      </w:r>
      <w:proofErr w:type="spellStart"/>
      <w:r w:rsidRPr="376C1F6F">
        <w:rPr>
          <w:sz w:val="16"/>
          <w:szCs w:val="16"/>
        </w:rPr>
        <w:t>february</w:t>
      </w:r>
      <w:proofErr w:type="spellEnd"/>
      <w:r w:rsidRPr="376C1F6F">
        <w:rPr>
          <w:sz w:val="16"/>
          <w:szCs w:val="16"/>
        </w:rPr>
        <w:t xml:space="preserve"> 17,2019.from </w:t>
      </w:r>
      <w:proofErr w:type="spellStart"/>
      <w:r w:rsidRPr="376C1F6F">
        <w:rPr>
          <w:sz w:val="16"/>
          <w:szCs w:val="16"/>
        </w:rPr>
        <w:t>stackoverflow</w:t>
      </w:r>
      <w:proofErr w:type="spellEnd"/>
      <w:r w:rsidRPr="376C1F6F">
        <w:rPr>
          <w:sz w:val="16"/>
          <w:szCs w:val="16"/>
        </w:rPr>
        <w:t xml:space="preserve">: </w:t>
      </w:r>
      <w:hyperlink r:id="rId12">
        <w:r w:rsidRPr="376C1F6F">
          <w:rPr>
            <w:rStyle w:val="Hipervnculo"/>
            <w:sz w:val="16"/>
            <w:szCs w:val="16"/>
          </w:rPr>
          <w:t>https://bit.ly/2SGKAVr</w:t>
        </w:r>
      </w:hyperlink>
    </w:p>
    <w:p w14:paraId="108BDAB4" w14:textId="0F257C19" w:rsidR="376C1F6F" w:rsidRDefault="376C1F6F" w:rsidP="00292430">
      <w:pPr>
        <w:rPr>
          <w:b/>
          <w:bCs/>
        </w:rPr>
      </w:pPr>
    </w:p>
    <w:p w14:paraId="17666165" w14:textId="7A578701" w:rsidR="0063551D" w:rsidRPr="00BC771E" w:rsidRDefault="376C1F6F" w:rsidP="00292430">
      <w:pPr>
        <w:rPr>
          <w:b/>
          <w:bCs/>
          <w:lang w:val="en-US"/>
        </w:rPr>
      </w:pPr>
      <w:r w:rsidRPr="00BC771E">
        <w:rPr>
          <w:b/>
          <w:bCs/>
          <w:lang w:val="en-US"/>
        </w:rPr>
        <w:t>.</w:t>
      </w:r>
    </w:p>
    <w:p w14:paraId="5C45F121" w14:textId="4E456D44" w:rsidR="00820FA7" w:rsidRPr="00BC771E" w:rsidRDefault="00BC771E" w:rsidP="00292430">
      <w:pPr>
        <w:pStyle w:val="Ttulo2"/>
        <w:rPr>
          <w:b/>
          <w:bCs/>
          <w:lang w:val="en-US"/>
        </w:rPr>
      </w:pPr>
      <w:r>
        <w:rPr>
          <w:noProof/>
        </w:rPr>
        <w:drawing>
          <wp:anchor distT="0" distB="0" distL="114300" distR="114300" simplePos="0" relativeHeight="251665920" behindDoc="0" locked="0" layoutInCell="1" allowOverlap="1" wp14:anchorId="1AA2E2DE" wp14:editId="587DB5F9">
            <wp:simplePos x="0" y="0"/>
            <wp:positionH relativeFrom="column">
              <wp:align>left</wp:align>
            </wp:positionH>
            <wp:positionV relativeFrom="paragraph">
              <wp:posOffset>346075</wp:posOffset>
            </wp:positionV>
            <wp:extent cx="2872740" cy="2338705"/>
            <wp:effectExtent l="0" t="0" r="0" b="0"/>
            <wp:wrapTopAndBottom/>
            <wp:docPr id="1360935443" name="Imagen 1360935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extLst>
                        <a:ext uri="{28A0092B-C50C-407E-A947-70E740481C1C}">
                          <a14:useLocalDpi xmlns:a14="http://schemas.microsoft.com/office/drawing/2010/main" val="0"/>
                        </a:ext>
                      </a:extLst>
                    </a:blip>
                    <a:srcRect l="17924" r="10947"/>
                    <a:stretch/>
                  </pic:blipFill>
                  <pic:spPr bwMode="auto">
                    <a:xfrm>
                      <a:off x="0" y="0"/>
                      <a:ext cx="2872740" cy="2338705"/>
                    </a:xfrm>
                    <a:prstGeom prst="rect">
                      <a:avLst/>
                    </a:prstGeom>
                    <a:ln>
                      <a:noFill/>
                    </a:ln>
                    <a:extLst>
                      <a:ext uri="{53640926-AAD7-44D8-BBD7-CCE9431645EC}">
                        <a14:shadowObscured xmlns:a14="http://schemas.microsoft.com/office/drawing/2010/main"/>
                      </a:ext>
                    </a:extLst>
                  </pic:spPr>
                </pic:pic>
              </a:graphicData>
            </a:graphic>
          </wp:anchor>
        </w:drawing>
      </w:r>
      <w:r w:rsidR="376C1F6F" w:rsidRPr="00BC771E">
        <w:rPr>
          <w:b/>
          <w:bCs/>
          <w:lang w:val="en-US"/>
        </w:rPr>
        <w:t>4.Spatial Hash</w:t>
      </w:r>
    </w:p>
    <w:p w14:paraId="4C63693B" w14:textId="20D42F4F" w:rsidR="00820FA7" w:rsidRDefault="376C1F6F" w:rsidP="00292430">
      <w:pPr>
        <w:pStyle w:val="Ttulo2"/>
        <w:rPr>
          <w:b/>
          <w:bCs/>
          <w:lang w:val="en-US"/>
        </w:rPr>
      </w:pPr>
      <w:r w:rsidRPr="00BC771E">
        <w:rPr>
          <w:b/>
          <w:bCs/>
          <w:lang w:val="en-US"/>
        </w:rPr>
        <w:t xml:space="preserve"> </w:t>
      </w:r>
    </w:p>
    <w:p w14:paraId="0727AEDD" w14:textId="77777777" w:rsidR="00BC771E" w:rsidRPr="00BC771E" w:rsidRDefault="00BC771E" w:rsidP="00292430">
      <w:pPr>
        <w:rPr>
          <w:lang w:val="en-US"/>
        </w:rPr>
      </w:pPr>
    </w:p>
    <w:p w14:paraId="128B6476" w14:textId="06BFC2F8" w:rsidR="00820FA7" w:rsidRPr="00BC771E" w:rsidRDefault="376C1F6F" w:rsidP="00292430">
      <w:pPr>
        <w:pStyle w:val="Ttulo2"/>
        <w:rPr>
          <w:b/>
          <w:bCs/>
          <w:lang w:val="en-US"/>
        </w:rPr>
      </w:pPr>
      <w:r w:rsidRPr="00BC771E">
        <w:rPr>
          <w:b/>
          <w:bCs/>
          <w:lang w:val="en-US"/>
        </w:rPr>
        <w:lastRenderedPageBreak/>
        <w:t>4.1 Data structure operations</w:t>
      </w:r>
    </w:p>
    <w:p w14:paraId="0100612C" w14:textId="09604BB7" w:rsidR="376C1F6F" w:rsidRPr="00BC771E" w:rsidRDefault="376C1F6F" w:rsidP="00292430">
      <w:pPr>
        <w:rPr>
          <w:lang w:val="en-US"/>
        </w:rPr>
      </w:pPr>
    </w:p>
    <w:p w14:paraId="20B75147" w14:textId="598DDDC1" w:rsidR="376C1F6F" w:rsidRPr="00BC771E" w:rsidRDefault="376C1F6F" w:rsidP="00292430">
      <w:pPr>
        <w:rPr>
          <w:lang w:val="en-US"/>
        </w:rPr>
      </w:pPr>
      <w:r w:rsidRPr="00BC771E">
        <w:rPr>
          <w:lang w:val="en-US"/>
        </w:rPr>
        <w:t>Compare:</w:t>
      </w:r>
    </w:p>
    <w:p w14:paraId="28A5AF8B" w14:textId="72347B6B" w:rsidR="376C1F6F" w:rsidRPr="00BC771E" w:rsidRDefault="00BC771E" w:rsidP="00292430">
      <w:pPr>
        <w:rPr>
          <w:lang w:val="en-US"/>
        </w:rPr>
      </w:pPr>
      <w:r>
        <w:rPr>
          <w:noProof/>
        </w:rPr>
        <w:drawing>
          <wp:anchor distT="0" distB="0" distL="114300" distR="114300" simplePos="0" relativeHeight="251663872" behindDoc="0" locked="0" layoutInCell="1" allowOverlap="1" wp14:anchorId="384371F1" wp14:editId="00099FBE">
            <wp:simplePos x="0" y="0"/>
            <wp:positionH relativeFrom="margin">
              <wp:posOffset>-388620</wp:posOffset>
            </wp:positionH>
            <wp:positionV relativeFrom="paragraph">
              <wp:posOffset>659130</wp:posOffset>
            </wp:positionV>
            <wp:extent cx="3482340" cy="1047750"/>
            <wp:effectExtent l="0" t="0" r="3810" b="0"/>
            <wp:wrapSquare wrapText="bothSides"/>
            <wp:docPr id="1254514988" name="Imagen 12545149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82340" cy="1047750"/>
                    </a:xfrm>
                    <a:prstGeom prst="rect">
                      <a:avLst/>
                    </a:prstGeom>
                  </pic:spPr>
                </pic:pic>
              </a:graphicData>
            </a:graphic>
            <wp14:sizeRelH relativeFrom="margin">
              <wp14:pctWidth>0</wp14:pctWidth>
            </wp14:sizeRelH>
          </wp:anchor>
        </w:drawing>
      </w:r>
      <w:r w:rsidR="376C1F6F" w:rsidRPr="00BC771E">
        <w:rPr>
          <w:lang w:val="en-US"/>
        </w:rPr>
        <w:t xml:space="preserve">This method </w:t>
      </w:r>
      <w:proofErr w:type="gramStart"/>
      <w:r w:rsidR="376C1F6F" w:rsidRPr="00BC771E">
        <w:rPr>
          <w:lang w:val="en-US"/>
        </w:rPr>
        <w:t>compare</w:t>
      </w:r>
      <w:proofErr w:type="gramEnd"/>
      <w:r w:rsidR="376C1F6F" w:rsidRPr="00BC771E">
        <w:rPr>
          <w:lang w:val="en-US"/>
        </w:rPr>
        <w:t xml:space="preserve"> the bees belonging to the key that they have, the coordinates of each one are in a linked list. This method is important to calculate the distance in another method.</w:t>
      </w:r>
      <w:r>
        <w:rPr>
          <w:lang w:val="en-US"/>
        </w:rPr>
        <w:t xml:space="preserve"> Figure 4.</w:t>
      </w:r>
    </w:p>
    <w:p w14:paraId="50034916" w14:textId="3C22CFDF" w:rsidR="376C1F6F" w:rsidRPr="00BC771E" w:rsidRDefault="00BC771E" w:rsidP="00292430">
      <w:pPr>
        <w:rPr>
          <w:b/>
          <w:lang w:val="en-US"/>
        </w:rPr>
      </w:pPr>
      <w:r w:rsidRPr="00BC771E">
        <w:rPr>
          <w:b/>
          <w:lang w:val="en-US"/>
        </w:rPr>
        <w:t>Figure 4.</w:t>
      </w:r>
    </w:p>
    <w:p w14:paraId="7ECF3409" w14:textId="32C2861E" w:rsidR="376C1F6F" w:rsidRPr="00BC771E" w:rsidRDefault="376C1F6F" w:rsidP="00292430">
      <w:pPr>
        <w:rPr>
          <w:lang w:val="en-US"/>
        </w:rPr>
      </w:pPr>
      <w:r w:rsidRPr="00BC771E">
        <w:rPr>
          <w:lang w:val="en-US"/>
        </w:rPr>
        <w:t xml:space="preserve">This method </w:t>
      </w:r>
      <w:proofErr w:type="gramStart"/>
      <w:r w:rsidRPr="00BC771E">
        <w:rPr>
          <w:lang w:val="en-US"/>
        </w:rPr>
        <w:t>add</w:t>
      </w:r>
      <w:proofErr w:type="gramEnd"/>
      <w:r w:rsidRPr="00BC771E">
        <w:rPr>
          <w:lang w:val="en-US"/>
        </w:rPr>
        <w:t xml:space="preserve"> a key to a new bee.</w:t>
      </w:r>
    </w:p>
    <w:p w14:paraId="0478413B" w14:textId="6D22B579" w:rsidR="376C1F6F" w:rsidRPr="00BC771E" w:rsidRDefault="376C1F6F" w:rsidP="00292430">
      <w:pPr>
        <w:rPr>
          <w:lang w:val="en-US"/>
        </w:rPr>
      </w:pPr>
    </w:p>
    <w:p w14:paraId="28E29727" w14:textId="267452BF" w:rsidR="376C1F6F" w:rsidRDefault="376C1F6F" w:rsidP="00292430">
      <w:r>
        <w:rPr>
          <w:noProof/>
        </w:rPr>
        <w:drawing>
          <wp:inline distT="0" distB="0" distL="0" distR="0" wp14:anchorId="7AD2BA39" wp14:editId="03AAC12F">
            <wp:extent cx="3406140" cy="2933700"/>
            <wp:effectExtent l="0" t="0" r="3810" b="0"/>
            <wp:docPr id="740498877" name="Imagen 7404988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406140" cy="2933700"/>
                    </a:xfrm>
                    <a:prstGeom prst="rect">
                      <a:avLst/>
                    </a:prstGeom>
                  </pic:spPr>
                </pic:pic>
              </a:graphicData>
            </a:graphic>
          </wp:inline>
        </w:drawing>
      </w:r>
    </w:p>
    <w:p w14:paraId="414EE338" w14:textId="64145338" w:rsidR="376C1F6F" w:rsidRPr="00BC771E" w:rsidRDefault="376C1F6F" w:rsidP="00292430">
      <w:pPr>
        <w:rPr>
          <w:lang w:val="en-US"/>
        </w:rPr>
      </w:pPr>
      <w:r w:rsidRPr="00BC771E">
        <w:rPr>
          <w:lang w:val="en-US"/>
        </w:rPr>
        <w:t>Distance:</w:t>
      </w:r>
    </w:p>
    <w:p w14:paraId="4A6F2FF0" w14:textId="0898DC8B" w:rsidR="376C1F6F" w:rsidRPr="00BC771E" w:rsidRDefault="376C1F6F" w:rsidP="00292430">
      <w:pPr>
        <w:rPr>
          <w:lang w:val="en-US"/>
        </w:rPr>
      </w:pPr>
      <w:r w:rsidRPr="00BC771E">
        <w:rPr>
          <w:lang w:val="en-US"/>
        </w:rPr>
        <w:t>This method calculates the distance between two points, and if the hypotenuse is equal or greater than 100 these two bees are colliding</w:t>
      </w:r>
      <w:r w:rsidR="00292430">
        <w:rPr>
          <w:lang w:val="en-US"/>
        </w:rPr>
        <w:t>. Figure 5.</w:t>
      </w:r>
    </w:p>
    <w:p w14:paraId="276FD178" w14:textId="348677B6" w:rsidR="376C1F6F" w:rsidRPr="00BC771E" w:rsidRDefault="376C1F6F" w:rsidP="00292430">
      <w:pPr>
        <w:rPr>
          <w:lang w:val="en-US"/>
        </w:rPr>
      </w:pPr>
    </w:p>
    <w:p w14:paraId="1E18E497" w14:textId="61457050" w:rsidR="376C1F6F" w:rsidRDefault="376C1F6F" w:rsidP="00292430">
      <w:r>
        <w:rPr>
          <w:noProof/>
        </w:rPr>
        <w:drawing>
          <wp:inline distT="0" distB="0" distL="0" distR="0" wp14:anchorId="4CAAC978" wp14:editId="19D8CBB5">
            <wp:extent cx="1973580" cy="1973580"/>
            <wp:effectExtent l="0" t="0" r="7620" b="7620"/>
            <wp:docPr id="149250423" name="Imagen 149250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extLst>
                        <a:ext uri="{28A0092B-C50C-407E-A947-70E740481C1C}">
                          <a14:useLocalDpi xmlns:a14="http://schemas.microsoft.com/office/drawing/2010/main" val="0"/>
                        </a:ext>
                      </a:extLst>
                    </a:blip>
                    <a:srcRect l="32365" t="5846" r="20545" b="14461"/>
                    <a:stretch/>
                  </pic:blipFill>
                  <pic:spPr bwMode="auto">
                    <a:xfrm>
                      <a:off x="0" y="0"/>
                      <a:ext cx="1973580" cy="1973580"/>
                    </a:xfrm>
                    <a:prstGeom prst="rect">
                      <a:avLst/>
                    </a:prstGeom>
                    <a:ln>
                      <a:noFill/>
                    </a:ln>
                    <a:extLst>
                      <a:ext uri="{53640926-AAD7-44D8-BBD7-CCE9431645EC}">
                        <a14:shadowObscured xmlns:a14="http://schemas.microsoft.com/office/drawing/2010/main"/>
                      </a:ext>
                    </a:extLst>
                  </pic:spPr>
                </pic:pic>
              </a:graphicData>
            </a:graphic>
          </wp:inline>
        </w:drawing>
      </w:r>
    </w:p>
    <w:p w14:paraId="6029427C" w14:textId="3F11246E" w:rsidR="376C1F6F" w:rsidRPr="00292430" w:rsidRDefault="00292430" w:rsidP="00292430">
      <w:pPr>
        <w:rPr>
          <w:b/>
        </w:rPr>
      </w:pPr>
      <w:r w:rsidRPr="00292430">
        <w:rPr>
          <w:b/>
        </w:rPr>
        <w:t>Figure 5.</w:t>
      </w:r>
    </w:p>
    <w:p w14:paraId="3AF0E346" w14:textId="42DADE5A" w:rsidR="376C1F6F" w:rsidRPr="00BC771E" w:rsidRDefault="376C1F6F" w:rsidP="00292430">
      <w:pPr>
        <w:rPr>
          <w:lang w:val="en-US"/>
        </w:rPr>
      </w:pPr>
      <w:proofErr w:type="spellStart"/>
      <w:r w:rsidRPr="00BC771E">
        <w:rPr>
          <w:lang w:val="en-US"/>
        </w:rPr>
        <w:t>NewBee</w:t>
      </w:r>
      <w:proofErr w:type="spellEnd"/>
      <w:r w:rsidRPr="00BC771E">
        <w:rPr>
          <w:lang w:val="en-US"/>
        </w:rPr>
        <w:t>:</w:t>
      </w:r>
    </w:p>
    <w:p w14:paraId="7225A7EC" w14:textId="3397FBF7" w:rsidR="376C1F6F" w:rsidRPr="00BC771E" w:rsidRDefault="376C1F6F" w:rsidP="00292430">
      <w:pPr>
        <w:rPr>
          <w:lang w:val="en-US"/>
        </w:rPr>
      </w:pPr>
      <w:r w:rsidRPr="00BC771E">
        <w:rPr>
          <w:lang w:val="en-US"/>
        </w:rPr>
        <w:t xml:space="preserve">This method </w:t>
      </w:r>
      <w:proofErr w:type="gramStart"/>
      <w:r w:rsidRPr="00BC771E">
        <w:rPr>
          <w:lang w:val="en-US"/>
        </w:rPr>
        <w:t>use</w:t>
      </w:r>
      <w:proofErr w:type="gramEnd"/>
      <w:r w:rsidRPr="00BC771E">
        <w:rPr>
          <w:lang w:val="en-US"/>
        </w:rPr>
        <w:t xml:space="preserve"> the file reading to create a bee.</w:t>
      </w:r>
    </w:p>
    <w:p w14:paraId="29581528" w14:textId="77777777" w:rsidR="0092176B" w:rsidRDefault="0092176B" w:rsidP="00292430">
      <w:pPr>
        <w:pStyle w:val="Sangradetextonormal"/>
        <w:spacing w:after="120"/>
        <w:ind w:firstLine="0"/>
        <w:rPr>
          <w:lang w:val="en-US"/>
        </w:rPr>
      </w:pPr>
    </w:p>
    <w:p w14:paraId="7F16AEED" w14:textId="06C0B122" w:rsidR="00820FA7" w:rsidRPr="0092176B" w:rsidRDefault="00820FA7" w:rsidP="00292430">
      <w:pPr>
        <w:pStyle w:val="Sangradetextonormal"/>
        <w:spacing w:after="120"/>
        <w:ind w:firstLine="0"/>
        <w:rPr>
          <w:b/>
          <w:bCs/>
          <w:color w:val="000000" w:themeColor="text1"/>
          <w:lang w:val="en-US"/>
        </w:rPr>
      </w:pPr>
      <w:r w:rsidRPr="0092176B">
        <w:rPr>
          <w:b/>
          <w:bCs/>
          <w:color w:val="000000" w:themeColor="text1"/>
          <w:kern w:val="1"/>
          <w:lang w:val="en-US"/>
        </w:rPr>
        <w:t>4.2 Criteria of the data structure</w:t>
      </w:r>
    </w:p>
    <w:p w14:paraId="2C7CCE15" w14:textId="4B92B5C6" w:rsidR="376C1F6F" w:rsidRPr="0092176B" w:rsidRDefault="376C1F6F" w:rsidP="00292430">
      <w:pPr>
        <w:pStyle w:val="Sangradetextonormal"/>
        <w:spacing w:after="120"/>
        <w:ind w:firstLine="0"/>
        <w:rPr>
          <w:color w:val="000000" w:themeColor="text1"/>
          <w:lang w:val="en-US"/>
        </w:rPr>
      </w:pPr>
      <w:r w:rsidRPr="0092176B">
        <w:rPr>
          <w:color w:val="000000" w:themeColor="text1"/>
          <w:lang w:val="en-US"/>
        </w:rPr>
        <w:t xml:space="preserve">Our team select this data structure in base of the Big O-notation of the different types of data structures, we focus on the search of the data, because we need to </w:t>
      </w:r>
      <w:proofErr w:type="spellStart"/>
      <w:r w:rsidRPr="0092176B">
        <w:rPr>
          <w:color w:val="000000" w:themeColor="text1"/>
          <w:lang w:val="en-US"/>
        </w:rPr>
        <w:t>analyse</w:t>
      </w:r>
      <w:proofErr w:type="spellEnd"/>
      <w:r w:rsidRPr="0092176B">
        <w:rPr>
          <w:color w:val="000000" w:themeColor="text1"/>
          <w:lang w:val="en-US"/>
        </w:rPr>
        <w:t xml:space="preserve"> all the bees that are in the same key in the hash </w:t>
      </w:r>
      <w:proofErr w:type="gramStart"/>
      <w:r w:rsidRPr="0092176B">
        <w:rPr>
          <w:color w:val="000000" w:themeColor="text1"/>
          <w:lang w:val="en-US"/>
        </w:rPr>
        <w:t>map,.</w:t>
      </w:r>
      <w:proofErr w:type="gramEnd"/>
      <w:r w:rsidRPr="0092176B">
        <w:rPr>
          <w:color w:val="000000" w:themeColor="text1"/>
          <w:lang w:val="en-US"/>
        </w:rPr>
        <w:t xml:space="preserve"> The function Hash map has a complexity of O(1), so it is very effective in the search of a very </w:t>
      </w:r>
      <w:proofErr w:type="spellStart"/>
      <w:r w:rsidRPr="0092176B">
        <w:rPr>
          <w:color w:val="000000" w:themeColor="text1"/>
          <w:lang w:val="en-US"/>
        </w:rPr>
        <w:t>bast</w:t>
      </w:r>
      <w:proofErr w:type="spellEnd"/>
      <w:r w:rsidRPr="0092176B">
        <w:rPr>
          <w:color w:val="000000" w:themeColor="text1"/>
          <w:lang w:val="en-US"/>
        </w:rPr>
        <w:t xml:space="preserve"> number of </w:t>
      </w:r>
      <w:proofErr w:type="gramStart"/>
      <w:r w:rsidRPr="0092176B">
        <w:rPr>
          <w:color w:val="000000" w:themeColor="text1"/>
          <w:lang w:val="en-US"/>
        </w:rPr>
        <w:t>data</w:t>
      </w:r>
      <w:proofErr w:type="gramEnd"/>
      <w:r w:rsidRPr="0092176B">
        <w:rPr>
          <w:color w:val="000000" w:themeColor="text1"/>
          <w:lang w:val="en-US"/>
        </w:rPr>
        <w:t>.</w:t>
      </w:r>
    </w:p>
    <w:p w14:paraId="2CDD94FA" w14:textId="69C28A2E" w:rsidR="00820FA7" w:rsidRPr="0092176B" w:rsidRDefault="00820FA7" w:rsidP="00292430">
      <w:pPr>
        <w:pStyle w:val="Sangradetextonormal"/>
        <w:spacing w:after="120"/>
        <w:ind w:firstLine="0"/>
        <w:rPr>
          <w:color w:val="000000" w:themeColor="text1"/>
        </w:rPr>
      </w:pPr>
      <w:r w:rsidRPr="0092176B">
        <w:rPr>
          <w:b/>
          <w:bCs/>
          <w:color w:val="000000" w:themeColor="text1"/>
          <w:kern w:val="1"/>
          <w:lang w:val="es-CO"/>
        </w:rPr>
        <w:t>4.3</w:t>
      </w:r>
      <w:r w:rsidR="0092176B" w:rsidRPr="0092176B">
        <w:rPr>
          <w:rStyle w:val="normaltextrun"/>
          <w:b/>
          <w:bCs/>
          <w:color w:val="000000" w:themeColor="text1"/>
          <w:sz w:val="22"/>
          <w:szCs w:val="22"/>
          <w:shd w:val="clear" w:color="auto" w:fill="FFFFFF"/>
        </w:rPr>
        <w:t> </w:t>
      </w:r>
      <w:proofErr w:type="spellStart"/>
      <w:r w:rsidR="00292430">
        <w:rPr>
          <w:rStyle w:val="spellingerror"/>
          <w:b/>
          <w:bCs/>
          <w:color w:val="000000" w:themeColor="text1"/>
          <w:sz w:val="22"/>
          <w:szCs w:val="22"/>
          <w:shd w:val="clear" w:color="auto" w:fill="FFFFFF"/>
        </w:rPr>
        <w:t>A</w:t>
      </w:r>
      <w:r w:rsidR="00292430" w:rsidRPr="0092176B">
        <w:rPr>
          <w:rStyle w:val="spellingerror"/>
          <w:b/>
          <w:bCs/>
          <w:color w:val="000000" w:themeColor="text1"/>
          <w:sz w:val="22"/>
          <w:szCs w:val="22"/>
          <w:shd w:val="clear" w:color="auto" w:fill="FFFFFF"/>
        </w:rPr>
        <w:t>nalysis</w:t>
      </w:r>
      <w:proofErr w:type="spellEnd"/>
      <w:r w:rsidR="00292430">
        <w:rPr>
          <w:rStyle w:val="spellingerror"/>
          <w:b/>
          <w:bCs/>
          <w:color w:val="000000" w:themeColor="text1"/>
          <w:sz w:val="22"/>
          <w:szCs w:val="22"/>
          <w:shd w:val="clear" w:color="auto" w:fill="FFFFFF"/>
        </w:rPr>
        <w:t xml:space="preserve"> </w:t>
      </w:r>
      <w:proofErr w:type="spellStart"/>
      <w:r w:rsidR="00292430">
        <w:rPr>
          <w:rStyle w:val="spellingerror"/>
          <w:b/>
          <w:bCs/>
          <w:color w:val="000000" w:themeColor="text1"/>
          <w:sz w:val="22"/>
          <w:szCs w:val="22"/>
          <w:shd w:val="clear" w:color="auto" w:fill="FFFFFF"/>
        </w:rPr>
        <w:t>C</w:t>
      </w:r>
      <w:r w:rsidR="00292430" w:rsidRPr="0092176B">
        <w:rPr>
          <w:rStyle w:val="spellingerror"/>
          <w:b/>
          <w:bCs/>
          <w:color w:val="000000" w:themeColor="text1"/>
          <w:sz w:val="22"/>
          <w:szCs w:val="22"/>
          <w:shd w:val="clear" w:color="auto" w:fill="FFFFFF"/>
        </w:rPr>
        <w:t>omplexity</w:t>
      </w:r>
      <w:proofErr w:type="spellEnd"/>
    </w:p>
    <w:tbl>
      <w:tblPr>
        <w:tblStyle w:val="Tablaconcuadrcula"/>
        <w:tblW w:w="0" w:type="auto"/>
        <w:tblLayout w:type="fixed"/>
        <w:tblLook w:val="06A0" w:firstRow="1" w:lastRow="0" w:firstColumn="1" w:lastColumn="0" w:noHBand="1" w:noVBand="1"/>
      </w:tblPr>
      <w:tblGrid>
        <w:gridCol w:w="1245"/>
        <w:gridCol w:w="1725"/>
      </w:tblGrid>
      <w:tr w:rsidR="376C1F6F" w14:paraId="29AACE88" w14:textId="77777777" w:rsidTr="376C1F6F">
        <w:trPr>
          <w:trHeight w:val="285"/>
        </w:trPr>
        <w:tc>
          <w:tcPr>
            <w:tcW w:w="1245" w:type="dxa"/>
            <w:vAlign w:val="center"/>
          </w:tcPr>
          <w:p w14:paraId="3ED36691" w14:textId="3A291687" w:rsidR="376C1F6F" w:rsidRDefault="376C1F6F" w:rsidP="00292430">
            <w:proofErr w:type="spellStart"/>
            <w:r>
              <w:t>Method</w:t>
            </w:r>
            <w:proofErr w:type="spellEnd"/>
          </w:p>
        </w:tc>
        <w:tc>
          <w:tcPr>
            <w:tcW w:w="1725" w:type="dxa"/>
            <w:vAlign w:val="center"/>
          </w:tcPr>
          <w:p w14:paraId="33564072" w14:textId="4A5158DE" w:rsidR="376C1F6F" w:rsidRDefault="376C1F6F" w:rsidP="00292430">
            <w:proofErr w:type="spellStart"/>
            <w:r>
              <w:t>Complexity</w:t>
            </w:r>
            <w:proofErr w:type="spellEnd"/>
          </w:p>
        </w:tc>
      </w:tr>
      <w:tr w:rsidR="376C1F6F" w14:paraId="492D3FF5" w14:textId="77777777" w:rsidTr="376C1F6F">
        <w:trPr>
          <w:trHeight w:val="285"/>
        </w:trPr>
        <w:tc>
          <w:tcPr>
            <w:tcW w:w="1245" w:type="dxa"/>
            <w:vAlign w:val="center"/>
          </w:tcPr>
          <w:p w14:paraId="7991F159" w14:textId="3DADB298" w:rsidR="376C1F6F" w:rsidRDefault="376C1F6F" w:rsidP="00292430">
            <w:proofErr w:type="spellStart"/>
            <w:r>
              <w:t>NewBee</w:t>
            </w:r>
            <w:proofErr w:type="spellEnd"/>
          </w:p>
        </w:tc>
        <w:tc>
          <w:tcPr>
            <w:tcW w:w="1725" w:type="dxa"/>
            <w:vAlign w:val="center"/>
          </w:tcPr>
          <w:p w14:paraId="43D99560" w14:textId="7E01DFDE" w:rsidR="376C1F6F" w:rsidRDefault="376C1F6F" w:rsidP="00292430">
            <w:r>
              <w:t>O(1)</w:t>
            </w:r>
          </w:p>
        </w:tc>
      </w:tr>
      <w:tr w:rsidR="376C1F6F" w14:paraId="4383C346" w14:textId="77777777" w:rsidTr="376C1F6F">
        <w:trPr>
          <w:trHeight w:val="285"/>
        </w:trPr>
        <w:tc>
          <w:tcPr>
            <w:tcW w:w="1245" w:type="dxa"/>
            <w:vAlign w:val="center"/>
          </w:tcPr>
          <w:p w14:paraId="46085530" w14:textId="469EDD8B" w:rsidR="376C1F6F" w:rsidRDefault="376C1F6F" w:rsidP="00292430">
            <w:proofErr w:type="spellStart"/>
            <w:r>
              <w:t>Distance</w:t>
            </w:r>
            <w:proofErr w:type="spellEnd"/>
          </w:p>
        </w:tc>
        <w:tc>
          <w:tcPr>
            <w:tcW w:w="1725" w:type="dxa"/>
            <w:vAlign w:val="center"/>
          </w:tcPr>
          <w:p w14:paraId="77AAAEA7" w14:textId="2337CBCF" w:rsidR="376C1F6F" w:rsidRDefault="376C1F6F" w:rsidP="00292430">
            <w:r>
              <w:t>O(</w:t>
            </w:r>
            <w:proofErr w:type="spellStart"/>
            <w:r>
              <w:t>nLong</w:t>
            </w:r>
            <w:proofErr w:type="spellEnd"/>
            <w:r>
              <w:t>(n))</w:t>
            </w:r>
          </w:p>
        </w:tc>
      </w:tr>
      <w:tr w:rsidR="376C1F6F" w14:paraId="33EF8673" w14:textId="77777777" w:rsidTr="376C1F6F">
        <w:trPr>
          <w:trHeight w:val="285"/>
        </w:trPr>
        <w:tc>
          <w:tcPr>
            <w:tcW w:w="1245" w:type="dxa"/>
            <w:vAlign w:val="center"/>
          </w:tcPr>
          <w:p w14:paraId="4C9F2000" w14:textId="2B224CDD" w:rsidR="376C1F6F" w:rsidRDefault="376C1F6F" w:rsidP="00292430">
            <w:proofErr w:type="spellStart"/>
            <w:r>
              <w:t>Insert</w:t>
            </w:r>
            <w:proofErr w:type="spellEnd"/>
          </w:p>
        </w:tc>
        <w:tc>
          <w:tcPr>
            <w:tcW w:w="1725" w:type="dxa"/>
            <w:vAlign w:val="center"/>
          </w:tcPr>
          <w:p w14:paraId="54C2529B" w14:textId="154C2213" w:rsidR="376C1F6F" w:rsidRDefault="376C1F6F" w:rsidP="00292430">
            <w:r>
              <w:t>O(1)</w:t>
            </w:r>
          </w:p>
        </w:tc>
      </w:tr>
      <w:tr w:rsidR="376C1F6F" w14:paraId="283033B1" w14:textId="77777777" w:rsidTr="376C1F6F">
        <w:trPr>
          <w:trHeight w:val="285"/>
        </w:trPr>
        <w:tc>
          <w:tcPr>
            <w:tcW w:w="1245" w:type="dxa"/>
            <w:vAlign w:val="center"/>
          </w:tcPr>
          <w:p w14:paraId="75991E92" w14:textId="64BEBA86" w:rsidR="376C1F6F" w:rsidRDefault="376C1F6F" w:rsidP="00292430">
            <w:r>
              <w:t>Compare</w:t>
            </w:r>
          </w:p>
        </w:tc>
        <w:tc>
          <w:tcPr>
            <w:tcW w:w="1725" w:type="dxa"/>
            <w:vAlign w:val="center"/>
          </w:tcPr>
          <w:p w14:paraId="519EA85B" w14:textId="20EF5C78" w:rsidR="376C1F6F" w:rsidRDefault="376C1F6F" w:rsidP="00292430">
            <w:r>
              <w:t>O(</w:t>
            </w:r>
            <w:proofErr w:type="spellStart"/>
            <w:r>
              <w:t>nLong</w:t>
            </w:r>
            <w:proofErr w:type="spellEnd"/>
            <w:r>
              <w:t>(n))</w:t>
            </w:r>
          </w:p>
        </w:tc>
      </w:tr>
    </w:tbl>
    <w:p w14:paraId="32508CFF" w14:textId="1164FCAC" w:rsidR="0092176B" w:rsidRDefault="0092176B" w:rsidP="00292430">
      <w:pPr>
        <w:pStyle w:val="Ttulo2"/>
        <w:spacing w:after="120"/>
        <w:rPr>
          <w:b/>
          <w:bCs/>
          <w:color w:val="000000" w:themeColor="text1"/>
        </w:rPr>
      </w:pPr>
    </w:p>
    <w:p w14:paraId="7410C2B9" w14:textId="46186E69" w:rsidR="00820FA7" w:rsidRPr="0092176B" w:rsidRDefault="376C1F6F" w:rsidP="00292430">
      <w:pPr>
        <w:pStyle w:val="Ttulo2"/>
        <w:spacing w:after="120"/>
        <w:rPr>
          <w:color w:val="000000" w:themeColor="text1"/>
          <w:lang w:val="es-CO" w:eastAsia="ja-JP"/>
        </w:rPr>
      </w:pPr>
      <w:r w:rsidRPr="0092176B">
        <w:rPr>
          <w:b/>
          <w:bCs/>
          <w:color w:val="000000" w:themeColor="text1"/>
        </w:rPr>
        <w:t xml:space="preserve">4.4 </w:t>
      </w:r>
      <w:proofErr w:type="spellStart"/>
      <w:r w:rsidRPr="0092176B">
        <w:rPr>
          <w:b/>
          <w:bCs/>
          <w:color w:val="000000" w:themeColor="text1"/>
        </w:rPr>
        <w:t>Process</w:t>
      </w:r>
      <w:proofErr w:type="spellEnd"/>
      <w:r w:rsidRPr="0092176B">
        <w:rPr>
          <w:b/>
          <w:bCs/>
          <w:color w:val="000000" w:themeColor="text1"/>
        </w:rPr>
        <w:t xml:space="preserve"> Time</w:t>
      </w:r>
    </w:p>
    <w:p w14:paraId="183E9DB5" w14:textId="1B57E97F" w:rsidR="376C1F6F" w:rsidRDefault="376C1F6F" w:rsidP="00292430"/>
    <w:tbl>
      <w:tblPr>
        <w:tblStyle w:val="Tablaconcuadrcula"/>
        <w:tblW w:w="5784" w:type="dxa"/>
        <w:tblLayout w:type="fixed"/>
        <w:tblLook w:val="06A0" w:firstRow="1" w:lastRow="0" w:firstColumn="1" w:lastColumn="0" w:noHBand="1" w:noVBand="1"/>
      </w:tblPr>
      <w:tblGrid>
        <w:gridCol w:w="964"/>
        <w:gridCol w:w="964"/>
        <w:gridCol w:w="964"/>
        <w:gridCol w:w="964"/>
        <w:gridCol w:w="964"/>
        <w:gridCol w:w="964"/>
      </w:tblGrid>
      <w:tr w:rsidR="376C1F6F" w14:paraId="2B36D17C" w14:textId="77777777" w:rsidTr="0092176B">
        <w:trPr>
          <w:trHeight w:val="285"/>
        </w:trPr>
        <w:tc>
          <w:tcPr>
            <w:tcW w:w="964" w:type="dxa"/>
            <w:vAlign w:val="center"/>
          </w:tcPr>
          <w:p w14:paraId="006C7680" w14:textId="51D397C7" w:rsidR="376C1F6F" w:rsidRDefault="376C1F6F" w:rsidP="00292430"/>
        </w:tc>
        <w:tc>
          <w:tcPr>
            <w:tcW w:w="964" w:type="dxa"/>
            <w:vAlign w:val="center"/>
          </w:tcPr>
          <w:p w14:paraId="262E6245" w14:textId="0E8D3C1E" w:rsidR="376C1F6F" w:rsidRDefault="376C1F6F" w:rsidP="00292430">
            <w:r>
              <w:t>Data set 1</w:t>
            </w:r>
          </w:p>
        </w:tc>
        <w:tc>
          <w:tcPr>
            <w:tcW w:w="964" w:type="dxa"/>
            <w:vAlign w:val="center"/>
          </w:tcPr>
          <w:p w14:paraId="17DDD160" w14:textId="269E5E1C" w:rsidR="376C1F6F" w:rsidRDefault="376C1F6F" w:rsidP="00292430">
            <w:r>
              <w:t>Data set 2</w:t>
            </w:r>
          </w:p>
        </w:tc>
        <w:tc>
          <w:tcPr>
            <w:tcW w:w="964" w:type="dxa"/>
            <w:vAlign w:val="center"/>
          </w:tcPr>
          <w:p w14:paraId="266C2B83" w14:textId="5F47118D" w:rsidR="376C1F6F" w:rsidRDefault="376C1F6F" w:rsidP="00292430">
            <w:r>
              <w:t>Data set 3</w:t>
            </w:r>
          </w:p>
        </w:tc>
        <w:tc>
          <w:tcPr>
            <w:tcW w:w="964" w:type="dxa"/>
            <w:vAlign w:val="center"/>
          </w:tcPr>
          <w:p w14:paraId="05389034" w14:textId="3CD355A3" w:rsidR="376C1F6F" w:rsidRDefault="376C1F6F" w:rsidP="00292430">
            <w:r>
              <w:t>Data set 4</w:t>
            </w:r>
          </w:p>
        </w:tc>
        <w:tc>
          <w:tcPr>
            <w:tcW w:w="964" w:type="dxa"/>
            <w:vAlign w:val="center"/>
          </w:tcPr>
          <w:p w14:paraId="328B04ED" w14:textId="7573C0FC" w:rsidR="376C1F6F" w:rsidRDefault="376C1F6F" w:rsidP="00292430">
            <w:r>
              <w:t>Data set 5</w:t>
            </w:r>
          </w:p>
        </w:tc>
      </w:tr>
      <w:tr w:rsidR="376C1F6F" w14:paraId="5CDFCC9F" w14:textId="77777777" w:rsidTr="0092176B">
        <w:trPr>
          <w:trHeight w:val="285"/>
        </w:trPr>
        <w:tc>
          <w:tcPr>
            <w:tcW w:w="964" w:type="dxa"/>
            <w:vAlign w:val="center"/>
          </w:tcPr>
          <w:p w14:paraId="63E5687D" w14:textId="23A59F97" w:rsidR="376C1F6F" w:rsidRDefault="376C1F6F" w:rsidP="00292430">
            <w:proofErr w:type="spellStart"/>
            <w:r>
              <w:t>Operation</w:t>
            </w:r>
            <w:proofErr w:type="spellEnd"/>
            <w:r>
              <w:t xml:space="preserve"> 1</w:t>
            </w:r>
          </w:p>
        </w:tc>
        <w:tc>
          <w:tcPr>
            <w:tcW w:w="964" w:type="dxa"/>
            <w:vAlign w:val="center"/>
          </w:tcPr>
          <w:p w14:paraId="1A7FAE40" w14:textId="1877E4DA" w:rsidR="376C1F6F" w:rsidRDefault="376C1F6F" w:rsidP="00292430">
            <w:r>
              <w:t>1</w:t>
            </w:r>
            <w:r w:rsidR="0092176B">
              <w:t xml:space="preserve"> </w:t>
            </w:r>
            <w:proofErr w:type="spellStart"/>
            <w:r w:rsidR="0092176B">
              <w:t>millis</w:t>
            </w:r>
            <w:proofErr w:type="spellEnd"/>
          </w:p>
        </w:tc>
        <w:tc>
          <w:tcPr>
            <w:tcW w:w="964" w:type="dxa"/>
            <w:vAlign w:val="center"/>
          </w:tcPr>
          <w:p w14:paraId="62E014FA" w14:textId="6A421A4E" w:rsidR="376C1F6F" w:rsidRDefault="376C1F6F" w:rsidP="00292430">
            <w:r>
              <w:t>1</w:t>
            </w:r>
            <w:r w:rsidR="0092176B">
              <w:t xml:space="preserve"> </w:t>
            </w:r>
            <w:proofErr w:type="spellStart"/>
            <w:r w:rsidR="0092176B">
              <w:t>millis</w:t>
            </w:r>
            <w:proofErr w:type="spellEnd"/>
          </w:p>
        </w:tc>
        <w:tc>
          <w:tcPr>
            <w:tcW w:w="964" w:type="dxa"/>
            <w:vAlign w:val="center"/>
          </w:tcPr>
          <w:p w14:paraId="30186386" w14:textId="405858B4" w:rsidR="376C1F6F" w:rsidRDefault="376C1F6F" w:rsidP="00292430">
            <w:r>
              <w:t>3</w:t>
            </w:r>
            <w:r w:rsidR="0092176B">
              <w:t xml:space="preserve"> </w:t>
            </w:r>
            <w:proofErr w:type="spellStart"/>
            <w:r w:rsidR="0092176B">
              <w:t>millis</w:t>
            </w:r>
            <w:proofErr w:type="spellEnd"/>
          </w:p>
        </w:tc>
        <w:tc>
          <w:tcPr>
            <w:tcW w:w="964" w:type="dxa"/>
            <w:vAlign w:val="center"/>
          </w:tcPr>
          <w:p w14:paraId="1FB7C5CC" w14:textId="4A12F292" w:rsidR="376C1F6F" w:rsidRDefault="376C1F6F" w:rsidP="00292430">
            <w:r>
              <w:t>12</w:t>
            </w:r>
            <w:r w:rsidR="0092176B">
              <w:t xml:space="preserve"> </w:t>
            </w:r>
            <w:proofErr w:type="spellStart"/>
            <w:r w:rsidR="0092176B">
              <w:t>millis</w:t>
            </w:r>
            <w:proofErr w:type="spellEnd"/>
          </w:p>
        </w:tc>
        <w:tc>
          <w:tcPr>
            <w:tcW w:w="964" w:type="dxa"/>
            <w:vAlign w:val="center"/>
          </w:tcPr>
          <w:p w14:paraId="173AAEFB" w14:textId="596E91EE" w:rsidR="376C1F6F" w:rsidRDefault="376C1F6F" w:rsidP="00292430">
            <w:r>
              <w:t>140</w:t>
            </w:r>
            <w:r w:rsidR="0092176B">
              <w:t xml:space="preserve"> </w:t>
            </w:r>
            <w:proofErr w:type="spellStart"/>
            <w:r w:rsidR="0092176B">
              <w:t>millis</w:t>
            </w:r>
            <w:proofErr w:type="spellEnd"/>
          </w:p>
        </w:tc>
      </w:tr>
      <w:tr w:rsidR="376C1F6F" w14:paraId="160BA4C4" w14:textId="77777777" w:rsidTr="0092176B">
        <w:trPr>
          <w:trHeight w:val="285"/>
        </w:trPr>
        <w:tc>
          <w:tcPr>
            <w:tcW w:w="964" w:type="dxa"/>
            <w:vAlign w:val="center"/>
          </w:tcPr>
          <w:p w14:paraId="3BDC1CDB" w14:textId="0C37EC95" w:rsidR="376C1F6F" w:rsidRDefault="376C1F6F" w:rsidP="00292430">
            <w:proofErr w:type="spellStart"/>
            <w:r>
              <w:t>Operation</w:t>
            </w:r>
            <w:proofErr w:type="spellEnd"/>
            <w:r>
              <w:t xml:space="preserve"> 2</w:t>
            </w:r>
          </w:p>
        </w:tc>
        <w:tc>
          <w:tcPr>
            <w:tcW w:w="964" w:type="dxa"/>
            <w:vAlign w:val="center"/>
          </w:tcPr>
          <w:p w14:paraId="00C27C7D" w14:textId="021B4A30" w:rsidR="376C1F6F" w:rsidRDefault="376C1F6F" w:rsidP="00292430">
            <w:r>
              <w:t>1</w:t>
            </w:r>
            <w:r w:rsidR="0092176B">
              <w:t xml:space="preserve"> </w:t>
            </w:r>
            <w:proofErr w:type="spellStart"/>
            <w:r w:rsidR="0092176B">
              <w:t>millis</w:t>
            </w:r>
            <w:proofErr w:type="spellEnd"/>
          </w:p>
        </w:tc>
        <w:tc>
          <w:tcPr>
            <w:tcW w:w="964" w:type="dxa"/>
            <w:vAlign w:val="center"/>
          </w:tcPr>
          <w:p w14:paraId="669E05C3" w14:textId="3E57998C" w:rsidR="376C1F6F" w:rsidRDefault="376C1F6F" w:rsidP="00292430">
            <w:r>
              <w:t>2</w:t>
            </w:r>
            <w:r w:rsidR="0092176B">
              <w:t xml:space="preserve"> </w:t>
            </w:r>
            <w:proofErr w:type="spellStart"/>
            <w:r w:rsidR="0092176B">
              <w:t>millis</w:t>
            </w:r>
            <w:proofErr w:type="spellEnd"/>
          </w:p>
        </w:tc>
        <w:tc>
          <w:tcPr>
            <w:tcW w:w="964" w:type="dxa"/>
            <w:vAlign w:val="center"/>
          </w:tcPr>
          <w:p w14:paraId="278A1629" w14:textId="4509CC93" w:rsidR="376C1F6F" w:rsidRDefault="376C1F6F" w:rsidP="00292430">
            <w:r>
              <w:t>4</w:t>
            </w:r>
            <w:r w:rsidR="0092176B">
              <w:t xml:space="preserve"> </w:t>
            </w:r>
            <w:proofErr w:type="spellStart"/>
            <w:r w:rsidR="0092176B">
              <w:t>millis</w:t>
            </w:r>
            <w:proofErr w:type="spellEnd"/>
          </w:p>
        </w:tc>
        <w:tc>
          <w:tcPr>
            <w:tcW w:w="964" w:type="dxa"/>
            <w:vAlign w:val="center"/>
          </w:tcPr>
          <w:p w14:paraId="3940505C" w14:textId="54EEBB02" w:rsidR="376C1F6F" w:rsidRDefault="376C1F6F" w:rsidP="00292430">
            <w:r>
              <w:t>15</w:t>
            </w:r>
            <w:r w:rsidR="0092176B">
              <w:t xml:space="preserve"> </w:t>
            </w:r>
            <w:proofErr w:type="spellStart"/>
            <w:r w:rsidR="0092176B">
              <w:t>millis</w:t>
            </w:r>
            <w:proofErr w:type="spellEnd"/>
          </w:p>
        </w:tc>
        <w:tc>
          <w:tcPr>
            <w:tcW w:w="964" w:type="dxa"/>
            <w:vAlign w:val="center"/>
          </w:tcPr>
          <w:p w14:paraId="6EE207BE" w14:textId="38695A6B" w:rsidR="376C1F6F" w:rsidRDefault="376C1F6F" w:rsidP="00292430">
            <w:r>
              <w:t>169</w:t>
            </w:r>
            <w:r w:rsidR="0092176B">
              <w:t xml:space="preserve"> </w:t>
            </w:r>
            <w:proofErr w:type="spellStart"/>
            <w:r w:rsidR="0092176B">
              <w:t>millis</w:t>
            </w:r>
            <w:proofErr w:type="spellEnd"/>
          </w:p>
        </w:tc>
      </w:tr>
      <w:tr w:rsidR="376C1F6F" w14:paraId="4793FD1B" w14:textId="77777777" w:rsidTr="0092176B">
        <w:trPr>
          <w:trHeight w:val="285"/>
        </w:trPr>
        <w:tc>
          <w:tcPr>
            <w:tcW w:w="964" w:type="dxa"/>
            <w:vAlign w:val="center"/>
          </w:tcPr>
          <w:p w14:paraId="67141081" w14:textId="7A7BD6F5" w:rsidR="376C1F6F" w:rsidRDefault="376C1F6F" w:rsidP="00292430">
            <w:r>
              <w:t xml:space="preserve">N </w:t>
            </w:r>
            <w:proofErr w:type="spellStart"/>
            <w:r>
              <w:t>Operation</w:t>
            </w:r>
            <w:proofErr w:type="spellEnd"/>
          </w:p>
        </w:tc>
        <w:tc>
          <w:tcPr>
            <w:tcW w:w="964" w:type="dxa"/>
            <w:vAlign w:val="center"/>
          </w:tcPr>
          <w:p w14:paraId="11855FA4" w14:textId="3CBE9B4F" w:rsidR="376C1F6F" w:rsidRDefault="376C1F6F" w:rsidP="00292430">
            <w:r>
              <w:t>2</w:t>
            </w:r>
            <w:r w:rsidR="0092176B">
              <w:t xml:space="preserve"> </w:t>
            </w:r>
            <w:proofErr w:type="spellStart"/>
            <w:r w:rsidR="0092176B">
              <w:t>millis</w:t>
            </w:r>
            <w:proofErr w:type="spellEnd"/>
          </w:p>
        </w:tc>
        <w:tc>
          <w:tcPr>
            <w:tcW w:w="964" w:type="dxa"/>
            <w:vAlign w:val="center"/>
          </w:tcPr>
          <w:p w14:paraId="13C28BA0" w14:textId="7758E769" w:rsidR="376C1F6F" w:rsidRDefault="376C1F6F" w:rsidP="00292430">
            <w:r>
              <w:t>1</w:t>
            </w:r>
            <w:r w:rsidR="0092176B">
              <w:t xml:space="preserve"> </w:t>
            </w:r>
            <w:proofErr w:type="spellStart"/>
            <w:r w:rsidR="0092176B">
              <w:t>millis</w:t>
            </w:r>
            <w:proofErr w:type="spellEnd"/>
          </w:p>
        </w:tc>
        <w:tc>
          <w:tcPr>
            <w:tcW w:w="964" w:type="dxa"/>
            <w:vAlign w:val="center"/>
          </w:tcPr>
          <w:p w14:paraId="597EF8D9" w14:textId="28B28C73" w:rsidR="376C1F6F" w:rsidRDefault="376C1F6F" w:rsidP="00292430">
            <w:r>
              <w:t>3</w:t>
            </w:r>
            <w:r w:rsidR="0092176B">
              <w:t xml:space="preserve"> </w:t>
            </w:r>
            <w:proofErr w:type="spellStart"/>
            <w:r w:rsidR="0092176B">
              <w:t>millis</w:t>
            </w:r>
            <w:proofErr w:type="spellEnd"/>
          </w:p>
        </w:tc>
        <w:tc>
          <w:tcPr>
            <w:tcW w:w="964" w:type="dxa"/>
            <w:vAlign w:val="center"/>
          </w:tcPr>
          <w:p w14:paraId="13A9E386" w14:textId="64C2E16E" w:rsidR="376C1F6F" w:rsidRDefault="376C1F6F" w:rsidP="00292430">
            <w:r>
              <w:t>15</w:t>
            </w:r>
            <w:r w:rsidR="0092176B">
              <w:t xml:space="preserve"> </w:t>
            </w:r>
            <w:proofErr w:type="spellStart"/>
            <w:r w:rsidR="0092176B">
              <w:t>millis</w:t>
            </w:r>
            <w:proofErr w:type="spellEnd"/>
          </w:p>
        </w:tc>
        <w:tc>
          <w:tcPr>
            <w:tcW w:w="964" w:type="dxa"/>
            <w:vAlign w:val="center"/>
          </w:tcPr>
          <w:p w14:paraId="6D90753A" w14:textId="2CF0FD46" w:rsidR="376C1F6F" w:rsidRDefault="376C1F6F" w:rsidP="00292430">
            <w:r>
              <w:t>145</w:t>
            </w:r>
          </w:p>
        </w:tc>
      </w:tr>
    </w:tbl>
    <w:p w14:paraId="6D511AC3" w14:textId="79B20902" w:rsidR="376C1F6F" w:rsidRDefault="376C1F6F" w:rsidP="00292430">
      <w:pPr>
        <w:pStyle w:val="Ttulo2"/>
      </w:pPr>
    </w:p>
    <w:p w14:paraId="5DCD6B24" w14:textId="1EEE17EB" w:rsidR="00820FA7" w:rsidRPr="00A43C26" w:rsidRDefault="00820FA7" w:rsidP="00292430">
      <w:pPr>
        <w:pStyle w:val="Ttulo2"/>
        <w:rPr>
          <w:color w:val="0070C0"/>
          <w:lang w:val="es-CO" w:eastAsia="ja-JP"/>
        </w:rPr>
      </w:pPr>
      <w:r w:rsidRPr="0092176B">
        <w:rPr>
          <w:b/>
          <w:bCs/>
          <w:color w:val="000000" w:themeColor="text1"/>
        </w:rPr>
        <w:t xml:space="preserve">4.6 </w:t>
      </w:r>
      <w:proofErr w:type="spellStart"/>
      <w:r w:rsidR="00292430">
        <w:rPr>
          <w:rStyle w:val="spellingerror"/>
          <w:b/>
          <w:bCs/>
          <w:color w:val="000000" w:themeColor="text1"/>
          <w:sz w:val="22"/>
          <w:szCs w:val="22"/>
          <w:shd w:val="clear" w:color="auto" w:fill="FFFFFF"/>
        </w:rPr>
        <w:t>A</w:t>
      </w:r>
      <w:r w:rsidR="00292430" w:rsidRPr="00292430">
        <w:rPr>
          <w:rStyle w:val="spellingerror"/>
          <w:b/>
          <w:bCs/>
          <w:color w:val="000000" w:themeColor="text1"/>
          <w:sz w:val="22"/>
          <w:szCs w:val="22"/>
          <w:shd w:val="clear" w:color="auto" w:fill="FFFFFF"/>
        </w:rPr>
        <w:t>nalysis</w:t>
      </w:r>
      <w:proofErr w:type="spellEnd"/>
      <w:r w:rsidR="00292430" w:rsidRPr="00292430">
        <w:rPr>
          <w:rStyle w:val="spellingerror"/>
          <w:b/>
          <w:bCs/>
          <w:color w:val="000000" w:themeColor="text1"/>
          <w:sz w:val="22"/>
          <w:szCs w:val="22"/>
          <w:shd w:val="clear" w:color="auto" w:fill="FFFFFF"/>
        </w:rPr>
        <w:t xml:space="preserve"> </w:t>
      </w:r>
      <w:proofErr w:type="spellStart"/>
      <w:r w:rsidR="00292430" w:rsidRPr="00292430">
        <w:rPr>
          <w:rStyle w:val="spellingerror"/>
          <w:b/>
          <w:bCs/>
          <w:color w:val="000000" w:themeColor="text1"/>
          <w:sz w:val="22"/>
          <w:szCs w:val="22"/>
          <w:shd w:val="clear" w:color="auto" w:fill="FFFFFF"/>
        </w:rPr>
        <w:t>of</w:t>
      </w:r>
      <w:proofErr w:type="spellEnd"/>
      <w:r w:rsidR="00292430" w:rsidRPr="00292430">
        <w:rPr>
          <w:rStyle w:val="spellingerror"/>
          <w:b/>
          <w:bCs/>
          <w:color w:val="000000" w:themeColor="text1"/>
          <w:sz w:val="22"/>
          <w:szCs w:val="22"/>
          <w:shd w:val="clear" w:color="auto" w:fill="FFFFFF"/>
        </w:rPr>
        <w:t xml:space="preserve"> </w:t>
      </w:r>
      <w:proofErr w:type="spellStart"/>
      <w:r w:rsidR="00292430" w:rsidRPr="00292430">
        <w:rPr>
          <w:rStyle w:val="spellingerror"/>
          <w:b/>
          <w:bCs/>
          <w:color w:val="000000" w:themeColor="text1"/>
          <w:sz w:val="22"/>
          <w:szCs w:val="22"/>
          <w:shd w:val="clear" w:color="auto" w:fill="FFFFFF"/>
        </w:rPr>
        <w:t>results</w:t>
      </w:r>
      <w:proofErr w:type="spellEnd"/>
      <w:r w:rsidR="00292430">
        <w:rPr>
          <w:rStyle w:val="spellingerror"/>
          <w:b/>
          <w:bCs/>
          <w:color w:val="000000" w:themeColor="text1"/>
          <w:sz w:val="22"/>
          <w:szCs w:val="22"/>
          <w:shd w:val="clear" w:color="auto" w:fill="FFFFFF"/>
        </w:rPr>
        <w:t>.</w:t>
      </w:r>
    </w:p>
    <w:p w14:paraId="1FC39945" w14:textId="58811A5A" w:rsidR="00820FA7" w:rsidRPr="00A43C26" w:rsidRDefault="00292430" w:rsidP="00292430">
      <w:pPr>
        <w:pStyle w:val="Sangradetextonormal"/>
        <w:spacing w:after="120"/>
        <w:ind w:firstLine="0"/>
        <w:rPr>
          <w:color w:val="0070C0"/>
          <w:kern w:val="1"/>
          <w:lang w:val="es-CO"/>
        </w:rPr>
      </w:pPr>
      <w:r>
        <w:rPr>
          <w:noProof/>
        </w:rPr>
        <w:drawing>
          <wp:anchor distT="0" distB="0" distL="114300" distR="114300" simplePos="0" relativeHeight="251668992" behindDoc="1" locked="0" layoutInCell="1" allowOverlap="1" wp14:anchorId="48979277" wp14:editId="6BDCC35D">
            <wp:simplePos x="0" y="0"/>
            <wp:positionH relativeFrom="margin">
              <wp:align>left</wp:align>
            </wp:positionH>
            <wp:positionV relativeFrom="paragraph">
              <wp:posOffset>317500</wp:posOffset>
            </wp:positionV>
            <wp:extent cx="3426460" cy="3148965"/>
            <wp:effectExtent l="0" t="0" r="2540" b="0"/>
            <wp:wrapTopAndBottom/>
            <wp:docPr id="402330338" name="Imagen 402330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3426460" cy="3148965"/>
                    </a:xfrm>
                    <a:prstGeom prst="rect">
                      <a:avLst/>
                    </a:prstGeom>
                  </pic:spPr>
                </pic:pic>
              </a:graphicData>
            </a:graphic>
            <wp14:sizeRelH relativeFrom="margin">
              <wp14:pctWidth>0</wp14:pctWidth>
            </wp14:sizeRelH>
            <wp14:sizeRelV relativeFrom="margin">
              <wp14:pctHeight>0</wp14:pctHeight>
            </wp14:sizeRelV>
          </wp:anchor>
        </w:drawing>
      </w:r>
      <w:r w:rsidR="0092176B">
        <w:rPr>
          <w:noProof/>
        </w:rPr>
        <w:drawing>
          <wp:anchor distT="0" distB="0" distL="114300" distR="114300" simplePos="0" relativeHeight="251670016" behindDoc="0" locked="0" layoutInCell="1" allowOverlap="1" wp14:anchorId="63FD7630" wp14:editId="7E2A9F79">
            <wp:simplePos x="0" y="0"/>
            <wp:positionH relativeFrom="column">
              <wp:posOffset>655320</wp:posOffset>
            </wp:positionH>
            <wp:positionV relativeFrom="paragraph">
              <wp:posOffset>355600</wp:posOffset>
            </wp:positionV>
            <wp:extent cx="1240426" cy="807720"/>
            <wp:effectExtent l="0" t="0" r="0" b="0"/>
            <wp:wrapNone/>
            <wp:docPr id="1933826407" name="Imagen 1933826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1240426" cy="807720"/>
                    </a:xfrm>
                    <a:prstGeom prst="rect">
                      <a:avLst/>
                    </a:prstGeom>
                  </pic:spPr>
                </pic:pic>
              </a:graphicData>
            </a:graphic>
            <wp14:sizeRelH relativeFrom="margin">
              <wp14:pctWidth>0</wp14:pctWidth>
            </wp14:sizeRelH>
            <wp14:sizeRelV relativeFrom="margin">
              <wp14:pctHeight>0</wp14:pctHeight>
            </wp14:sizeRelV>
          </wp:anchor>
        </w:drawing>
      </w:r>
    </w:p>
    <w:p w14:paraId="55B7C4B3" w14:textId="25A681B3" w:rsidR="376C1F6F" w:rsidRDefault="376C1F6F" w:rsidP="00292430">
      <w:pPr>
        <w:pStyle w:val="Sangradetextonormal"/>
        <w:spacing w:after="120"/>
        <w:ind w:firstLine="0"/>
      </w:pPr>
    </w:p>
    <w:p w14:paraId="3FE9F23F" w14:textId="4057F377" w:rsidR="00820FA7" w:rsidRDefault="376C1F6F" w:rsidP="00292430">
      <w:pPr>
        <w:pStyle w:val="Sangradetextonormal"/>
        <w:spacing w:after="120"/>
        <w:ind w:firstLine="0"/>
      </w:pPr>
      <w:r w:rsidRPr="00BC771E">
        <w:rPr>
          <w:lang w:val="en-US"/>
        </w:rPr>
        <w:t xml:space="preserve">In the program, while the data increases, the execution time increases. Fortunately for the one </w:t>
      </w:r>
      <w:proofErr w:type="spellStart"/>
      <w:r w:rsidRPr="00BC771E">
        <w:rPr>
          <w:lang w:val="en-US"/>
        </w:rPr>
        <w:t>houndred</w:t>
      </w:r>
      <w:proofErr w:type="spellEnd"/>
      <w:r w:rsidRPr="00BC771E">
        <w:rPr>
          <w:lang w:val="en-US"/>
        </w:rPr>
        <w:t xml:space="preserve"> data taken from each data set, the problem does not reach his worst case.</w:t>
      </w:r>
    </w:p>
    <w:p w14:paraId="321655B8" w14:textId="6D4CFA43" w:rsidR="00820FA7" w:rsidRPr="00A43C26" w:rsidRDefault="00DC7F51" w:rsidP="00292430">
      <w:pPr>
        <w:rPr>
          <w:color w:val="7030A0"/>
          <w:kern w:val="1"/>
          <w:lang w:val="es-CO" w:eastAsia="ja-JP"/>
        </w:rPr>
      </w:pPr>
      <w:r>
        <w:rPr>
          <w:noProof/>
        </w:rPr>
        <w:drawing>
          <wp:anchor distT="0" distB="0" distL="0" distR="0" simplePos="0" relativeHeight="251655680" behindDoc="0" locked="0" layoutInCell="1" allowOverlap="1" wp14:anchorId="192B1645" wp14:editId="07777777">
            <wp:simplePos x="0" y="0"/>
            <wp:positionH relativeFrom="column">
              <wp:posOffset>449580</wp:posOffset>
            </wp:positionH>
            <wp:positionV relativeFrom="paragraph">
              <wp:posOffset>110490</wp:posOffset>
            </wp:positionV>
            <wp:extent cx="1758950" cy="1228725"/>
            <wp:effectExtent l="0" t="0" r="0" b="0"/>
            <wp:wrapSquare wrapText="largest"/>
            <wp:docPr id="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l="1906" t="16101" r="6102" b="4369"/>
                    <a:stretch>
                      <a:fillRect/>
                    </a:stretch>
                  </pic:blipFill>
                  <pic:spPr bwMode="auto">
                    <a:xfrm>
                      <a:off x="0" y="0"/>
                      <a:ext cx="1758950" cy="122872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1F72F646" w14:textId="77777777" w:rsidR="00820FA7" w:rsidRPr="00A43C26" w:rsidRDefault="00820FA7" w:rsidP="00292430">
      <w:pPr>
        <w:rPr>
          <w:color w:val="7030A0"/>
          <w:kern w:val="1"/>
          <w:lang w:val="es-CO" w:eastAsia="ja-JP"/>
        </w:rPr>
      </w:pPr>
    </w:p>
    <w:p w14:paraId="08CE6F91" w14:textId="77777777" w:rsidR="00820FA7" w:rsidRPr="00A43C26" w:rsidRDefault="00820FA7" w:rsidP="00292430">
      <w:pPr>
        <w:rPr>
          <w:lang w:val="es-CO"/>
        </w:rPr>
      </w:pPr>
    </w:p>
    <w:p w14:paraId="61CDCEAD" w14:textId="77777777" w:rsidR="00820FA7" w:rsidRPr="00A43C26" w:rsidRDefault="00820FA7" w:rsidP="00292430">
      <w:pPr>
        <w:rPr>
          <w:lang w:val="es-CO"/>
        </w:rPr>
      </w:pPr>
    </w:p>
    <w:p w14:paraId="6BB9E253" w14:textId="77777777" w:rsidR="00820FA7" w:rsidRPr="00A43C26" w:rsidRDefault="00820FA7" w:rsidP="00292430">
      <w:pPr>
        <w:pStyle w:val="Sangradetextonormal"/>
        <w:spacing w:after="120"/>
        <w:ind w:firstLine="0"/>
        <w:rPr>
          <w:b/>
          <w:kern w:val="1"/>
          <w:highlight w:val="magenta"/>
          <w:lang w:val="es-CO"/>
        </w:rPr>
      </w:pPr>
    </w:p>
    <w:p w14:paraId="23DE523C" w14:textId="77777777" w:rsidR="00820FA7" w:rsidRPr="00A43C26" w:rsidRDefault="00820FA7" w:rsidP="00292430">
      <w:pPr>
        <w:pStyle w:val="Sangradetextonormal"/>
        <w:spacing w:after="120"/>
        <w:ind w:firstLine="0"/>
        <w:rPr>
          <w:b/>
          <w:kern w:val="1"/>
          <w:highlight w:val="magenta"/>
          <w:lang w:val="es-CO"/>
        </w:rPr>
      </w:pPr>
    </w:p>
    <w:p w14:paraId="52E56223" w14:textId="77777777" w:rsidR="00820FA7" w:rsidRPr="00A43C26" w:rsidRDefault="00820FA7" w:rsidP="00292430">
      <w:pPr>
        <w:pStyle w:val="Sangradetextonormal"/>
        <w:spacing w:after="120"/>
        <w:ind w:firstLine="0"/>
        <w:rPr>
          <w:b/>
          <w:color w:val="7030A0"/>
          <w:kern w:val="1"/>
          <w:highlight w:val="magenta"/>
          <w:lang w:val="es-CO"/>
        </w:rPr>
      </w:pPr>
    </w:p>
    <w:p w14:paraId="5C17E928" w14:textId="77777777" w:rsidR="00820FA7" w:rsidRDefault="00820FA7" w:rsidP="00292430">
      <w:pPr>
        <w:pStyle w:val="Ttulo1"/>
      </w:pPr>
      <w:r>
        <w:rPr>
          <w:b/>
          <w:bCs/>
        </w:rPr>
        <w:t>REFERENCIAS</w:t>
      </w:r>
    </w:p>
    <w:p w14:paraId="24E5EC20" w14:textId="77777777" w:rsidR="00820FA7" w:rsidRDefault="00820FA7" w:rsidP="00292430">
      <w:r>
        <w:t xml:space="preserve">Referenciar las fuentes usando el formato para referencias de la ACM. Léase en </w:t>
      </w:r>
      <w:hyperlink r:id="rId20" w:history="1">
        <w:r>
          <w:rPr>
            <w:rStyle w:val="Hipervnculo"/>
            <w:u w:val="single"/>
          </w:rPr>
          <w:t>http://bit.ly/2pZnE5g</w:t>
        </w:r>
      </w:hyperlink>
      <w:r>
        <w:rPr>
          <w:u w:val="single"/>
        </w:rPr>
        <w:t xml:space="preserve"> </w:t>
      </w:r>
      <w:r>
        <w:t>Vean un ejemplo:</w:t>
      </w:r>
    </w:p>
    <w:p w14:paraId="1965C6D3" w14:textId="77777777" w:rsidR="00820FA7" w:rsidRPr="00A43C26" w:rsidRDefault="00820FA7" w:rsidP="00292430">
      <w:pPr>
        <w:pStyle w:val="References"/>
        <w:numPr>
          <w:ilvl w:val="0"/>
          <w:numId w:val="0"/>
        </w:numPr>
        <w:rPr>
          <w:lang w:val="en-US"/>
        </w:rPr>
      </w:pPr>
      <w:bookmarkStart w:id="1" w:name="_Ref10968375"/>
      <w:r>
        <w:t xml:space="preserve">1.Adobe Acrobat Reader 7, Asegúrense de justificar el texto. </w:t>
      </w:r>
      <w:hyperlink r:id="rId21" w:history="1">
        <w:r w:rsidRPr="00A43C26">
          <w:rPr>
            <w:rStyle w:val="Hipervnculo"/>
            <w:lang w:val="en-US"/>
          </w:rPr>
          <w:t>http://www.adobe.com/products/acrobat/</w:t>
        </w:r>
      </w:hyperlink>
      <w:r w:rsidRPr="00A43C26">
        <w:rPr>
          <w:lang w:val="en-US"/>
        </w:rPr>
        <w:t>.</w:t>
      </w:r>
    </w:p>
    <w:p w14:paraId="5ECA9F43" w14:textId="77777777" w:rsidR="00820FA7" w:rsidRPr="00A43C26" w:rsidRDefault="00820FA7" w:rsidP="00292430">
      <w:pPr>
        <w:pStyle w:val="References"/>
        <w:numPr>
          <w:ilvl w:val="0"/>
          <w:numId w:val="0"/>
        </w:numPr>
        <w:rPr>
          <w:lang w:val="en-US"/>
        </w:rPr>
      </w:pPr>
      <w:r w:rsidRPr="00A43C26">
        <w:rPr>
          <w:lang w:val="en-US"/>
        </w:rPr>
        <w:t xml:space="preserve">2. Fischer, G. and </w:t>
      </w:r>
      <w:proofErr w:type="spellStart"/>
      <w:r w:rsidRPr="00A43C26">
        <w:rPr>
          <w:lang w:val="en-US"/>
        </w:rPr>
        <w:t>Nakakoji</w:t>
      </w:r>
      <w:proofErr w:type="spellEnd"/>
      <w:r w:rsidRPr="00A43C26">
        <w:rPr>
          <w:lang w:val="en-US"/>
        </w:rPr>
        <w:t xml:space="preserve">, K. Amplifying designers’ creativity with </w:t>
      </w:r>
      <w:proofErr w:type="spellStart"/>
      <w:r w:rsidRPr="00A43C26">
        <w:rPr>
          <w:lang w:val="en-US"/>
        </w:rPr>
        <w:t>domainoriented</w:t>
      </w:r>
      <w:proofErr w:type="spellEnd"/>
      <w:r w:rsidRPr="00A43C26">
        <w:rPr>
          <w:lang w:val="en-US"/>
        </w:rPr>
        <w:t xml:space="preserve"> design environments. in Dartnall, T. ed. Artificial Intelligence and Creativity: An Interdisciplinary Approach, Kluwer Academic Publishers, Dordrecht, 1994, 343-364.</w:t>
      </w:r>
    </w:p>
    <w:bookmarkEnd w:id="1"/>
    <w:p w14:paraId="5630AD66" w14:textId="77777777" w:rsidR="00820FA7" w:rsidRPr="00A43C26" w:rsidRDefault="00820FA7" w:rsidP="00292430">
      <w:pPr>
        <w:rPr>
          <w:highlight w:val="yellow"/>
          <w:u w:val="single"/>
          <w:lang w:val="en-US"/>
        </w:rPr>
      </w:pPr>
    </w:p>
    <w:p w14:paraId="61829076" w14:textId="77777777" w:rsidR="00820FA7" w:rsidRPr="00A43C26" w:rsidRDefault="00820FA7" w:rsidP="00292430">
      <w:pPr>
        <w:rPr>
          <w:lang w:val="en-US"/>
        </w:rPr>
      </w:pPr>
    </w:p>
    <w:sectPr w:rsidR="00820FA7" w:rsidRPr="00A43C26">
      <w:type w:val="continuous"/>
      <w:pgSz w:w="12240" w:h="15840"/>
      <w:pgMar w:top="1224" w:right="1080" w:bottom="1440" w:left="1080" w:header="720" w:footer="720" w:gutter="0"/>
      <w:cols w:num="2" w:space="43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eeSans">
    <w:altName w:val="Calibri"/>
    <w:charset w:val="01"/>
    <w:family w:val="swiss"/>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1002AFF" w:usb1="4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decimal"/>
      <w:pStyle w:val="Ttulo4"/>
      <w:lvlText w:val="%4"/>
      <w:lvlJc w:val="left"/>
      <w:pPr>
        <w:tabs>
          <w:tab w:val="num" w:pos="864"/>
        </w:tabs>
        <w:ind w:left="864" w:hanging="864"/>
      </w:pPr>
      <w:rPr>
        <w:rFonts w:hint="default"/>
      </w:rPr>
    </w:lvl>
    <w:lvl w:ilvl="4">
      <w:start w:val="1"/>
      <w:numFmt w:val="decimal"/>
      <w:pStyle w:val="Ttulo5"/>
      <w:lvlText w:val="...........%4.%5"/>
      <w:lvlJc w:val="left"/>
      <w:pPr>
        <w:tabs>
          <w:tab w:val="num" w:pos="1008"/>
        </w:tabs>
        <w:ind w:left="1008" w:hanging="1008"/>
      </w:pPr>
      <w:rPr>
        <w:rFonts w:hint="default"/>
      </w:rPr>
    </w:lvl>
    <w:lvl w:ilvl="5">
      <w:start w:val="1"/>
      <w:numFmt w:val="decimal"/>
      <w:pStyle w:val="Ttulo6"/>
      <w:lvlText w:val="..%6"/>
      <w:lvlJc w:val="left"/>
      <w:pPr>
        <w:tabs>
          <w:tab w:val="num" w:pos="1152"/>
        </w:tabs>
        <w:ind w:left="1152" w:hanging="1152"/>
      </w:pPr>
      <w:rPr>
        <w:rFonts w:hint="default"/>
      </w:rPr>
    </w:lvl>
    <w:lvl w:ilvl="6">
      <w:start w:val="1"/>
      <w:numFmt w:val="decimal"/>
      <w:pStyle w:val="Ttulo7"/>
      <w:lvlText w:val="...%7"/>
      <w:lvlJc w:val="left"/>
      <w:pPr>
        <w:tabs>
          <w:tab w:val="num" w:pos="1296"/>
        </w:tabs>
        <w:ind w:left="1296" w:hanging="1296"/>
      </w:pPr>
      <w:rPr>
        <w:rFonts w:hint="default"/>
      </w:rPr>
    </w:lvl>
    <w:lvl w:ilvl="7">
      <w:start w:val="1"/>
      <w:numFmt w:val="decimal"/>
      <w:pStyle w:val="Ttulo8"/>
      <w:lvlText w:val=".............%7.%8"/>
      <w:lvlJc w:val="left"/>
      <w:pPr>
        <w:tabs>
          <w:tab w:val="num" w:pos="1440"/>
        </w:tabs>
        <w:ind w:left="1440" w:hanging="1440"/>
      </w:pPr>
      <w:rPr>
        <w:rFonts w:hint="default"/>
      </w:rPr>
    </w:lvl>
    <w:lvl w:ilvl="8">
      <w:start w:val="1"/>
      <w:numFmt w:val="decimal"/>
      <w:pStyle w:val="Ttulo9"/>
      <w:lvlText w:val="........%9"/>
      <w:lvlJc w:val="left"/>
      <w:pPr>
        <w:tabs>
          <w:tab w:val="num" w:pos="1584"/>
        </w:tabs>
        <w:ind w:left="1584" w:hanging="1584"/>
      </w:pPr>
      <w:rPr>
        <w:rFonts w:hint="default"/>
      </w:rPr>
    </w:lvl>
  </w:abstractNum>
  <w:abstractNum w:abstractNumId="1" w15:restartNumberingAfterBreak="0">
    <w:nsid w:val="00000002"/>
    <w:multiLevelType w:val="singleLevel"/>
    <w:tmpl w:val="00000002"/>
    <w:name w:val="WW8Num2"/>
    <w:lvl w:ilvl="0">
      <w:start w:val="1"/>
      <w:numFmt w:val="decimal"/>
      <w:pStyle w:val="Listaconnmeros51"/>
      <w:lvlText w:val="%1."/>
      <w:lvlJc w:val="left"/>
      <w:pPr>
        <w:tabs>
          <w:tab w:val="num" w:pos="1800"/>
        </w:tabs>
        <w:ind w:left="1800" w:hanging="360"/>
      </w:pPr>
    </w:lvl>
  </w:abstractNum>
  <w:abstractNum w:abstractNumId="2" w15:restartNumberingAfterBreak="0">
    <w:nsid w:val="00000003"/>
    <w:multiLevelType w:val="singleLevel"/>
    <w:tmpl w:val="00000003"/>
    <w:name w:val="WW8Num3"/>
    <w:lvl w:ilvl="0">
      <w:start w:val="1"/>
      <w:numFmt w:val="decimal"/>
      <w:pStyle w:val="Listaconnmeros41"/>
      <w:lvlText w:val="%1."/>
      <w:lvlJc w:val="left"/>
      <w:pPr>
        <w:tabs>
          <w:tab w:val="num" w:pos="1440"/>
        </w:tabs>
        <w:ind w:left="1440" w:hanging="360"/>
      </w:pPr>
    </w:lvl>
  </w:abstractNum>
  <w:abstractNum w:abstractNumId="3" w15:restartNumberingAfterBreak="0">
    <w:nsid w:val="00000004"/>
    <w:multiLevelType w:val="singleLevel"/>
    <w:tmpl w:val="00000004"/>
    <w:name w:val="WW8Num4"/>
    <w:lvl w:ilvl="0">
      <w:start w:val="1"/>
      <w:numFmt w:val="decimal"/>
      <w:pStyle w:val="Listaconnmeros31"/>
      <w:lvlText w:val="%1."/>
      <w:lvlJc w:val="left"/>
      <w:pPr>
        <w:tabs>
          <w:tab w:val="num" w:pos="1080"/>
        </w:tabs>
        <w:ind w:left="1080" w:hanging="360"/>
      </w:pPr>
    </w:lvl>
  </w:abstractNum>
  <w:abstractNum w:abstractNumId="4" w15:restartNumberingAfterBreak="0">
    <w:nsid w:val="00000005"/>
    <w:multiLevelType w:val="singleLevel"/>
    <w:tmpl w:val="00000005"/>
    <w:name w:val="WW8Num5"/>
    <w:lvl w:ilvl="0">
      <w:start w:val="1"/>
      <w:numFmt w:val="decimal"/>
      <w:pStyle w:val="Listaconnmeros21"/>
      <w:lvlText w:val="%1."/>
      <w:lvlJc w:val="left"/>
      <w:pPr>
        <w:tabs>
          <w:tab w:val="num" w:pos="720"/>
        </w:tabs>
        <w:ind w:left="720" w:hanging="360"/>
      </w:pPr>
    </w:lvl>
  </w:abstractNum>
  <w:abstractNum w:abstractNumId="5" w15:restartNumberingAfterBreak="0">
    <w:nsid w:val="00000006"/>
    <w:multiLevelType w:val="singleLevel"/>
    <w:tmpl w:val="00000006"/>
    <w:name w:val="WW8Num6"/>
    <w:lvl w:ilvl="0">
      <w:start w:val="1"/>
      <w:numFmt w:val="bullet"/>
      <w:pStyle w:val="Listaconvietas52"/>
      <w:lvlText w:val=""/>
      <w:lvlJc w:val="left"/>
      <w:pPr>
        <w:tabs>
          <w:tab w:val="num" w:pos="1800"/>
        </w:tabs>
        <w:ind w:left="1800" w:hanging="360"/>
      </w:pPr>
      <w:rPr>
        <w:rFonts w:ascii="Symbol" w:hAnsi="Symbol" w:cs="Symbol" w:hint="default"/>
      </w:rPr>
    </w:lvl>
  </w:abstractNum>
  <w:abstractNum w:abstractNumId="6" w15:restartNumberingAfterBreak="0">
    <w:nsid w:val="00000007"/>
    <w:multiLevelType w:val="singleLevel"/>
    <w:tmpl w:val="00000007"/>
    <w:name w:val="WW8Num7"/>
    <w:lvl w:ilvl="0">
      <w:start w:val="1"/>
      <w:numFmt w:val="bullet"/>
      <w:pStyle w:val="Listaconvietas42"/>
      <w:lvlText w:val=""/>
      <w:lvlJc w:val="left"/>
      <w:pPr>
        <w:tabs>
          <w:tab w:val="num" w:pos="1440"/>
        </w:tabs>
        <w:ind w:left="1440" w:hanging="360"/>
      </w:pPr>
      <w:rPr>
        <w:rFonts w:ascii="Symbol" w:hAnsi="Symbol" w:cs="Symbol" w:hint="default"/>
      </w:rPr>
    </w:lvl>
  </w:abstractNum>
  <w:abstractNum w:abstractNumId="7" w15:restartNumberingAfterBreak="0">
    <w:nsid w:val="00000008"/>
    <w:multiLevelType w:val="singleLevel"/>
    <w:tmpl w:val="00000008"/>
    <w:name w:val="WW8Num8"/>
    <w:lvl w:ilvl="0">
      <w:start w:val="1"/>
      <w:numFmt w:val="bullet"/>
      <w:pStyle w:val="Listaconvietas32"/>
      <w:lvlText w:val=""/>
      <w:lvlJc w:val="left"/>
      <w:pPr>
        <w:tabs>
          <w:tab w:val="num" w:pos="1080"/>
        </w:tabs>
        <w:ind w:left="1080" w:hanging="360"/>
      </w:pPr>
      <w:rPr>
        <w:rFonts w:ascii="Symbol" w:hAnsi="Symbol" w:cs="Symbol" w:hint="default"/>
      </w:rPr>
    </w:lvl>
  </w:abstractNum>
  <w:abstractNum w:abstractNumId="8" w15:restartNumberingAfterBreak="0">
    <w:nsid w:val="00000009"/>
    <w:multiLevelType w:val="singleLevel"/>
    <w:tmpl w:val="00000009"/>
    <w:name w:val="WW8Num9"/>
    <w:lvl w:ilvl="0">
      <w:start w:val="1"/>
      <w:numFmt w:val="bullet"/>
      <w:pStyle w:val="Listaconvietas22"/>
      <w:lvlText w:val=""/>
      <w:lvlJc w:val="left"/>
      <w:pPr>
        <w:tabs>
          <w:tab w:val="num" w:pos="720"/>
        </w:tabs>
        <w:ind w:left="720" w:hanging="360"/>
      </w:pPr>
      <w:rPr>
        <w:rFonts w:ascii="Symbol" w:hAnsi="Symbol" w:cs="Symbol" w:hint="default"/>
      </w:rPr>
    </w:lvl>
  </w:abstractNum>
  <w:abstractNum w:abstractNumId="9" w15:restartNumberingAfterBreak="0">
    <w:nsid w:val="0000000A"/>
    <w:multiLevelType w:val="singleLevel"/>
    <w:tmpl w:val="0000000A"/>
    <w:name w:val="WW8Num10"/>
    <w:lvl w:ilvl="0">
      <w:start w:val="1"/>
      <w:numFmt w:val="decimal"/>
      <w:pStyle w:val="Listaconnmeros1"/>
      <w:lvlText w:val="%1."/>
      <w:lvlJc w:val="left"/>
      <w:pPr>
        <w:tabs>
          <w:tab w:val="num" w:pos="360"/>
        </w:tabs>
        <w:ind w:left="360" w:hanging="360"/>
      </w:pPr>
    </w:lvl>
  </w:abstractNum>
  <w:abstractNum w:abstractNumId="10" w15:restartNumberingAfterBreak="0">
    <w:nsid w:val="0000000B"/>
    <w:multiLevelType w:val="singleLevel"/>
    <w:tmpl w:val="0000000B"/>
    <w:name w:val="WW8Num11"/>
    <w:lvl w:ilvl="0">
      <w:start w:val="1"/>
      <w:numFmt w:val="bullet"/>
      <w:pStyle w:val="Listaconvietas1"/>
      <w:lvlText w:val=""/>
      <w:lvlJc w:val="left"/>
      <w:pPr>
        <w:tabs>
          <w:tab w:val="num" w:pos="360"/>
        </w:tabs>
        <w:ind w:left="360" w:hanging="360"/>
      </w:pPr>
      <w:rPr>
        <w:rFonts w:ascii="Symbol" w:hAnsi="Symbol" w:cs="Symbol" w:hint="default"/>
      </w:rPr>
    </w:lvl>
  </w:abstractNum>
  <w:abstractNum w:abstractNumId="11" w15:restartNumberingAfterBreak="0">
    <w:nsid w:val="0000000C"/>
    <w:multiLevelType w:val="multilevel"/>
    <w:tmpl w:val="0000000C"/>
    <w:name w:val="WW8Num12"/>
    <w:lvl w:ilvl="0">
      <w:start w:val="1"/>
      <w:numFmt w:val="bullet"/>
      <w:pStyle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0000000D"/>
    <w:multiLevelType w:val="multilevel"/>
    <w:tmpl w:val="0000000D"/>
    <w:name w:val="WW8Num13"/>
    <w:lvl w:ilvl="0">
      <w:start w:val="1"/>
      <w:numFmt w:val="decimal"/>
      <w:pStyle w:val="References"/>
      <w:lvlText w:val="%1."/>
      <w:lvlJc w:val="left"/>
      <w:pPr>
        <w:tabs>
          <w:tab w:val="num" w:pos="144"/>
        </w:tabs>
        <w:ind w:left="144" w:hanging="144"/>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C26"/>
    <w:rsid w:val="00190046"/>
    <w:rsid w:val="0021724C"/>
    <w:rsid w:val="00292430"/>
    <w:rsid w:val="00305472"/>
    <w:rsid w:val="005C5B81"/>
    <w:rsid w:val="0063551D"/>
    <w:rsid w:val="006F79B0"/>
    <w:rsid w:val="00820FA7"/>
    <w:rsid w:val="0092176B"/>
    <w:rsid w:val="00A43C26"/>
    <w:rsid w:val="00A67C2A"/>
    <w:rsid w:val="00B26D51"/>
    <w:rsid w:val="00BC771E"/>
    <w:rsid w:val="00DC7F51"/>
    <w:rsid w:val="00E32339"/>
    <w:rsid w:val="00ED76AD"/>
    <w:rsid w:val="376C1F6F"/>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E660C62"/>
  <w15:chartTrackingRefBased/>
  <w15:docId w15:val="{5FC1E9D9-90AE-4D43-902A-FD6AF302C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120"/>
      <w:jc w:val="both"/>
    </w:pPr>
    <w:rPr>
      <w:lang w:val="es-ES_tradnl" w:eastAsia="zh-CN"/>
    </w:rPr>
  </w:style>
  <w:style w:type="paragraph" w:styleId="Ttulo1">
    <w:name w:val="heading 1"/>
    <w:basedOn w:val="Normal"/>
    <w:next w:val="Normal"/>
    <w:qFormat/>
    <w:pPr>
      <w:keepNext/>
      <w:keepLines/>
      <w:spacing w:before="120" w:after="0"/>
      <w:outlineLvl w:val="0"/>
    </w:pPr>
  </w:style>
  <w:style w:type="paragraph" w:styleId="Ttulo2">
    <w:name w:val="heading 2"/>
    <w:basedOn w:val="Ttulo1"/>
    <w:next w:val="Normal"/>
    <w:qFormat/>
    <w:pPr>
      <w:outlineLvl w:val="1"/>
    </w:pPr>
  </w:style>
  <w:style w:type="paragraph" w:styleId="Ttulo3">
    <w:name w:val="heading 3"/>
    <w:basedOn w:val="Ttulo2"/>
    <w:next w:val="Normal"/>
    <w:qFormat/>
    <w:pPr>
      <w:outlineLvl w:val="2"/>
    </w:pPr>
  </w:style>
  <w:style w:type="paragraph" w:styleId="Ttulo4">
    <w:name w:val="heading 4"/>
    <w:basedOn w:val="Normal"/>
    <w:next w:val="Normal"/>
    <w:qFormat/>
    <w:pPr>
      <w:keepNext/>
      <w:numPr>
        <w:ilvl w:val="3"/>
        <w:numId w:val="1"/>
      </w:numPr>
      <w:spacing w:before="240" w:after="60"/>
      <w:outlineLvl w:val="3"/>
    </w:pPr>
  </w:style>
  <w:style w:type="paragraph" w:styleId="Ttulo5">
    <w:name w:val="heading 5"/>
    <w:basedOn w:val="Normal"/>
    <w:next w:val="Normal"/>
    <w:qFormat/>
    <w:pPr>
      <w:numPr>
        <w:ilvl w:val="4"/>
        <w:numId w:val="1"/>
      </w:numPr>
      <w:spacing w:before="240" w:after="60"/>
      <w:outlineLvl w:val="4"/>
    </w:pPr>
  </w:style>
  <w:style w:type="paragraph" w:styleId="Ttulo6">
    <w:name w:val="heading 6"/>
    <w:basedOn w:val="Normal"/>
    <w:next w:val="Normal"/>
    <w:qFormat/>
    <w:pPr>
      <w:numPr>
        <w:ilvl w:val="5"/>
        <w:numId w:val="1"/>
      </w:numPr>
      <w:spacing w:before="240" w:after="60"/>
      <w:outlineLvl w:val="5"/>
    </w:p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rPr>
      <w:rFonts w:hint="default"/>
    </w:rPr>
  </w:style>
  <w:style w:type="character" w:customStyle="1" w:styleId="WW8Num2z0">
    <w:name w:val="WW8Num2z0"/>
  </w:style>
  <w:style w:type="character" w:customStyle="1" w:styleId="WW8Num3z0">
    <w:name w:val="WW8Num3z0"/>
  </w:style>
  <w:style w:type="character" w:customStyle="1" w:styleId="WW8Num4z0">
    <w:name w:val="WW8Num4z0"/>
  </w:style>
  <w:style w:type="character" w:customStyle="1" w:styleId="WW8Num5z0">
    <w:name w:val="WW8Num5z0"/>
  </w:style>
  <w:style w:type="character" w:customStyle="1" w:styleId="WW8Num6z0">
    <w:name w:val="WW8Num6z0"/>
    <w:rPr>
      <w:rFonts w:ascii="Symbol" w:hAnsi="Symbol" w:cs="Symbol" w:hint="default"/>
    </w:rPr>
  </w:style>
  <w:style w:type="character" w:customStyle="1" w:styleId="WW8Num7z0">
    <w:name w:val="WW8Num7z0"/>
    <w:rPr>
      <w:rFonts w:ascii="Symbol" w:hAnsi="Symbol" w:cs="Symbol" w:hint="default"/>
    </w:rPr>
  </w:style>
  <w:style w:type="character" w:customStyle="1" w:styleId="WW8Num8z0">
    <w:name w:val="WW8Num8z0"/>
    <w:rPr>
      <w:rFonts w:ascii="Symbol" w:hAnsi="Symbol" w:cs="Symbol" w:hint="default"/>
    </w:rPr>
  </w:style>
  <w:style w:type="character" w:customStyle="1" w:styleId="WW8Num9z0">
    <w:name w:val="WW8Num9z0"/>
    <w:rPr>
      <w:rFonts w:ascii="Symbol" w:hAnsi="Symbol" w:cs="Symbol" w:hint="default"/>
    </w:rPr>
  </w:style>
  <w:style w:type="character" w:customStyle="1" w:styleId="WW8Num10z0">
    <w:name w:val="WW8Num10z0"/>
  </w:style>
  <w:style w:type="character" w:customStyle="1" w:styleId="WW8Num11z0">
    <w:name w:val="WW8Num11z0"/>
    <w:rPr>
      <w:rFonts w:ascii="Symbol" w:hAnsi="Symbol" w:cs="Symbol" w:hint="default"/>
    </w:rPr>
  </w:style>
  <w:style w:type="character" w:customStyle="1" w:styleId="WW8Num12z0">
    <w:name w:val="WW8Num12z0"/>
    <w:rPr>
      <w:rFonts w:ascii="Symbol" w:hAnsi="Symbol" w:cs="Symbol" w:hint="default"/>
    </w:rPr>
  </w:style>
  <w:style w:type="character" w:customStyle="1" w:styleId="WW8Num12z1">
    <w:name w:val="WW8Num12z1"/>
    <w:rPr>
      <w:rFonts w:ascii="Courier New" w:hAnsi="Courier New" w:cs="Courier New" w:hint="default"/>
    </w:rPr>
  </w:style>
  <w:style w:type="character" w:customStyle="1" w:styleId="WW8Num12z2">
    <w:name w:val="WW8Num12z2"/>
    <w:rPr>
      <w:rFonts w:ascii="Wingdings" w:hAnsi="Wingdings" w:cs="Wingdings" w:hint="default"/>
    </w:rPr>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rPr>
      <w:rFonts w:hint="default"/>
      <w:b/>
      <w:bCs/>
      <w:color w:val="000000"/>
    </w:rPr>
  </w:style>
  <w:style w:type="character" w:customStyle="1" w:styleId="Fuentedeprrafopredeter2">
    <w:name w:val="Fuente de párrafo predeter.2"/>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Fuentedeprrafopredeter1">
    <w:name w:val="Fuente de párrafo predeter.1"/>
  </w:style>
  <w:style w:type="character" w:customStyle="1" w:styleId="WW8Num16z0">
    <w:name w:val="WW8Num16z0"/>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7z0">
    <w:name w:val="WW8Num17z0"/>
    <w:rPr>
      <w:rFonts w:hint="default"/>
    </w:rPr>
  </w:style>
  <w:style w:type="character" w:customStyle="1" w:styleId="WW8Num18z0">
    <w:name w:val="WW8Num18z0"/>
  </w:style>
  <w:style w:type="character" w:customStyle="1" w:styleId="WW8Num19z0">
    <w:name w:val="WW8Num19z0"/>
  </w:style>
  <w:style w:type="character" w:customStyle="1" w:styleId="WW8Num20z0">
    <w:name w:val="WW8Num20z0"/>
  </w:style>
  <w:style w:type="character" w:customStyle="1" w:styleId="WW8Num21z0">
    <w:name w:val="WW8Num21z0"/>
    <w:rPr>
      <w:rFonts w:hint="default"/>
    </w:rPr>
  </w:style>
  <w:style w:type="character" w:customStyle="1" w:styleId="WW8Num21z1">
    <w:name w:val="WW8Num21z1"/>
    <w:rPr>
      <w:rFonts w:ascii="Courier New" w:hAnsi="Courier New" w:cs="Courier New" w:hint="default"/>
    </w:rPr>
  </w:style>
  <w:style w:type="character" w:customStyle="1" w:styleId="WW8Num21z2">
    <w:name w:val="WW8Num21z2"/>
    <w:rPr>
      <w:rFonts w:ascii="Wingdings" w:hAnsi="Wingdings" w:cs="Wingdings" w:hint="default"/>
    </w:rPr>
  </w:style>
  <w:style w:type="character" w:customStyle="1" w:styleId="WW8Num21z3">
    <w:name w:val="WW8Num21z3"/>
    <w:rPr>
      <w:rFonts w:ascii="Symbol" w:hAnsi="Symbol" w:cs="Symbol" w:hint="default"/>
    </w:rPr>
  </w:style>
  <w:style w:type="character" w:customStyle="1" w:styleId="WW8Num22z0">
    <w:name w:val="WW8Num22z0"/>
  </w:style>
  <w:style w:type="character" w:customStyle="1" w:styleId="WW8Num23z0">
    <w:name w:val="WW8Num23z0"/>
  </w:style>
  <w:style w:type="character" w:customStyle="1" w:styleId="WW8Num24z0">
    <w:name w:val="WW8Num24z0"/>
    <w:rPr>
      <w:rFonts w:ascii="Symbol" w:hAnsi="Symbol" w:cs="Symbol" w:hint="default"/>
    </w:rPr>
  </w:style>
  <w:style w:type="character" w:customStyle="1" w:styleId="WW8Num24z1">
    <w:name w:val="WW8Num24z1"/>
    <w:rPr>
      <w:rFonts w:ascii="Courier New" w:hAnsi="Courier New" w:cs="Courier New" w:hint="default"/>
    </w:rPr>
  </w:style>
  <w:style w:type="character" w:customStyle="1" w:styleId="WW8Num24z2">
    <w:name w:val="WW8Num24z2"/>
    <w:rPr>
      <w:rFonts w:ascii="Wingdings" w:hAnsi="Wingdings" w:cs="Wingdings" w:hint="default"/>
    </w:rPr>
  </w:style>
  <w:style w:type="character" w:customStyle="1" w:styleId="WW8NumSt21z0">
    <w:name w:val="WW8NumSt21z0"/>
  </w:style>
  <w:style w:type="character" w:customStyle="1" w:styleId="DefaultParagraphFont0">
    <w:name w:val="Default Paragraph Font0"/>
  </w:style>
  <w:style w:type="character" w:styleId="Nmerodepgina">
    <w:name w:val="page number"/>
    <w:basedOn w:val="DefaultParagraphFont0"/>
  </w:style>
  <w:style w:type="character" w:customStyle="1" w:styleId="FootnoteCharacters">
    <w:name w:val="Footnote Characters"/>
    <w:rPr>
      <w:vertAlign w:val="superscript"/>
    </w:rPr>
  </w:style>
  <w:style w:type="character" w:customStyle="1" w:styleId="CommentReference">
    <w:name w:val="Comment Reference"/>
    <w:rPr>
      <w:sz w:val="16"/>
    </w:rPr>
  </w:style>
  <w:style w:type="character" w:styleId="Hipervnculo">
    <w:name w:val="Hyperlink"/>
  </w:style>
  <w:style w:type="character" w:customStyle="1" w:styleId="v8n000000">
    <w:name w:val="v8n000000"/>
    <w:basedOn w:val="DefaultParagraphFont0"/>
  </w:style>
  <w:style w:type="character" w:styleId="Hipervnculovisitado">
    <w:name w:val="FollowedHyperlink"/>
  </w:style>
  <w:style w:type="character" w:customStyle="1" w:styleId="q">
    <w:name w:val="q"/>
    <w:basedOn w:val="DefaultParagraphFont0"/>
  </w:style>
  <w:style w:type="character" w:customStyle="1" w:styleId="Refdenotaalpie1">
    <w:name w:val="Ref. de nota al pie1"/>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customStyle="1" w:styleId="Refdenotaalfinal1">
    <w:name w:val="Ref. de nota al final1"/>
    <w:rPr>
      <w:vertAlign w:val="superscript"/>
    </w:rPr>
  </w:style>
  <w:style w:type="paragraph" w:customStyle="1" w:styleId="Heading">
    <w:name w:val="Heading"/>
    <w:basedOn w:val="Normal"/>
    <w:next w:val="Textoindependiente"/>
    <w:pPr>
      <w:spacing w:before="100"/>
      <w:jc w:val="center"/>
    </w:pPr>
  </w:style>
  <w:style w:type="paragraph" w:styleId="Textoindependiente">
    <w:name w:val="Body Text"/>
    <w:basedOn w:val="Normal"/>
    <w:pPr>
      <w:spacing w:after="140" w:line="288" w:lineRule="auto"/>
    </w:pPr>
  </w:style>
  <w:style w:type="paragraph" w:styleId="Lista">
    <w:name w:val="List"/>
    <w:basedOn w:val="Normal"/>
    <w:pPr>
      <w:ind w:left="360" w:hanging="360"/>
    </w:pPr>
  </w:style>
  <w:style w:type="paragraph" w:styleId="Descripcin">
    <w:name w:val="caption"/>
    <w:basedOn w:val="Normal"/>
    <w:qFormat/>
    <w:pPr>
      <w:suppressLineNumbers/>
      <w:spacing w:before="120"/>
    </w:pPr>
    <w:rPr>
      <w:rFonts w:cs="FreeSans"/>
      <w:i/>
      <w:iCs/>
      <w:sz w:val="24"/>
      <w:szCs w:val="24"/>
    </w:rPr>
  </w:style>
  <w:style w:type="paragraph" w:customStyle="1" w:styleId="Index">
    <w:name w:val="Index"/>
    <w:basedOn w:val="Normal"/>
    <w:pPr>
      <w:suppressLineNumbers/>
    </w:pPr>
    <w:rPr>
      <w:rFonts w:cs="FreeSans"/>
    </w:rPr>
  </w:style>
  <w:style w:type="paragraph" w:customStyle="1" w:styleId="Descripcin2">
    <w:name w:val="Descripción2"/>
    <w:basedOn w:val="Normal"/>
    <w:pPr>
      <w:suppressLineNumbers/>
      <w:spacing w:before="120"/>
    </w:pPr>
    <w:rPr>
      <w:rFonts w:cs="FreeSans"/>
      <w:i/>
      <w:iCs/>
      <w:sz w:val="24"/>
      <w:szCs w:val="24"/>
    </w:rPr>
  </w:style>
  <w:style w:type="paragraph" w:customStyle="1" w:styleId="Descripcin1">
    <w:name w:val="Descripción1"/>
    <w:basedOn w:val="Normal"/>
    <w:next w:val="Normal"/>
    <w:pPr>
      <w:keepNext/>
      <w:spacing w:before="120"/>
      <w:jc w:val="center"/>
    </w:pPr>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rPr>
      <w:rFonts w:ascii="Arial" w:hAnsi="Arial" w:cs="Arial"/>
    </w:rPr>
  </w:style>
  <w:style w:type="paragraph" w:customStyle="1" w:styleId="Author">
    <w:name w:val="Author"/>
    <w:basedOn w:val="Normal"/>
    <w:pPr>
      <w:spacing w:after="0"/>
      <w:jc w:val="center"/>
    </w:pPr>
  </w:style>
  <w:style w:type="paragraph" w:customStyle="1" w:styleId="Textodebloque1">
    <w:name w:val="Texto de bloque1"/>
    <w:basedOn w:val="Normal"/>
    <w:pPr>
      <w:ind w:left="1440" w:right="1440"/>
    </w:pPr>
  </w:style>
  <w:style w:type="paragraph" w:customStyle="1" w:styleId="Cierre1">
    <w:name w:val="Cierre1"/>
    <w:basedOn w:val="Normal"/>
    <w:pPr>
      <w:ind w:left="4320"/>
    </w:pPr>
  </w:style>
  <w:style w:type="paragraph" w:customStyle="1" w:styleId="CommentText">
    <w:name w:val="Comment Text"/>
    <w:basedOn w:val="Normal"/>
  </w:style>
  <w:style w:type="paragraph" w:customStyle="1" w:styleId="Fecha1">
    <w:name w:val="Fecha1"/>
    <w:basedOn w:val="Normal"/>
    <w:next w:val="Normal"/>
  </w:style>
  <w:style w:type="paragraph" w:customStyle="1" w:styleId="Mapadeldocumento1">
    <w:name w:val="Mapa del documento1"/>
    <w:basedOn w:val="Normal"/>
    <w:pPr>
      <w:shd w:val="clear" w:color="auto" w:fill="000080"/>
    </w:pPr>
    <w:rPr>
      <w:rFonts w:ascii="Tahoma" w:hAnsi="Tahoma" w:cs="Tahoma"/>
    </w:rPr>
  </w:style>
  <w:style w:type="paragraph" w:styleId="Textonotapie">
    <w:name w:val="footnote text"/>
    <w:basedOn w:val="Normal"/>
    <w:pPr>
      <w:tabs>
        <w:tab w:val="left" w:pos="360"/>
      </w:tabs>
    </w:p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customStyle="1" w:styleId="ndice41">
    <w:name w:val="Índice 41"/>
    <w:basedOn w:val="Normal"/>
    <w:next w:val="Normal"/>
    <w:pPr>
      <w:ind w:left="960" w:hanging="240"/>
    </w:pPr>
  </w:style>
  <w:style w:type="paragraph" w:customStyle="1" w:styleId="ndice51">
    <w:name w:val="Índice 51"/>
    <w:basedOn w:val="Normal"/>
    <w:next w:val="Normal"/>
    <w:pPr>
      <w:ind w:left="1200" w:hanging="240"/>
    </w:pPr>
  </w:style>
  <w:style w:type="paragraph" w:customStyle="1" w:styleId="ndice61">
    <w:name w:val="Índice 61"/>
    <w:basedOn w:val="Normal"/>
    <w:next w:val="Normal"/>
    <w:pPr>
      <w:ind w:left="1440" w:hanging="240"/>
    </w:pPr>
  </w:style>
  <w:style w:type="paragraph" w:customStyle="1" w:styleId="ndice71">
    <w:name w:val="Índice 71"/>
    <w:basedOn w:val="Normal"/>
    <w:next w:val="Normal"/>
    <w:pPr>
      <w:ind w:left="1680" w:hanging="240"/>
    </w:pPr>
  </w:style>
  <w:style w:type="paragraph" w:customStyle="1" w:styleId="ndice81">
    <w:name w:val="Índice 81"/>
    <w:basedOn w:val="Normal"/>
    <w:next w:val="Normal"/>
    <w:pPr>
      <w:ind w:left="1920" w:hanging="240"/>
    </w:pPr>
  </w:style>
  <w:style w:type="paragraph" w:customStyle="1" w:styleId="ndice91">
    <w:name w:val="Índice 91"/>
    <w:basedOn w:val="Normal"/>
    <w:next w:val="Normal"/>
    <w:pPr>
      <w:ind w:left="2160" w:hanging="240"/>
    </w:pPr>
  </w:style>
  <w:style w:type="paragraph" w:styleId="Ttulodendice">
    <w:name w:val="index heading"/>
    <w:basedOn w:val="Normal"/>
    <w:next w:val="ndice1"/>
  </w:style>
  <w:style w:type="paragraph" w:customStyle="1" w:styleId="Listaconvietas21">
    <w:name w:val="Lista con viñetas 21"/>
    <w:basedOn w:val="Normal"/>
    <w:pPr>
      <w:ind w:left="720" w:hanging="360"/>
    </w:pPr>
  </w:style>
  <w:style w:type="paragraph" w:customStyle="1" w:styleId="Listaconvietas31">
    <w:name w:val="Lista con viñetas 31"/>
    <w:basedOn w:val="Normal"/>
    <w:pPr>
      <w:ind w:left="1080" w:hanging="360"/>
    </w:pPr>
  </w:style>
  <w:style w:type="paragraph" w:customStyle="1" w:styleId="Listaconvietas41">
    <w:name w:val="Lista con viñetas 41"/>
    <w:basedOn w:val="Normal"/>
    <w:pPr>
      <w:ind w:left="1440" w:hanging="360"/>
    </w:pPr>
  </w:style>
  <w:style w:type="paragraph" w:customStyle="1" w:styleId="Listaconvietas51">
    <w:name w:val="Lista con viñetas 51"/>
    <w:basedOn w:val="Normal"/>
    <w:pPr>
      <w:ind w:left="1800" w:hanging="360"/>
    </w:pPr>
  </w:style>
  <w:style w:type="paragraph" w:customStyle="1" w:styleId="Listaconvietas1">
    <w:name w:val="Lista con viñetas1"/>
    <w:basedOn w:val="Normal"/>
    <w:pPr>
      <w:numPr>
        <w:numId w:val="11"/>
      </w:numPr>
    </w:pPr>
  </w:style>
  <w:style w:type="paragraph" w:customStyle="1" w:styleId="Listaconvietas22">
    <w:name w:val="Lista con viñetas 22"/>
    <w:basedOn w:val="Normal"/>
    <w:pPr>
      <w:numPr>
        <w:numId w:val="9"/>
      </w:numPr>
    </w:pPr>
  </w:style>
  <w:style w:type="paragraph" w:customStyle="1" w:styleId="Listaconvietas32">
    <w:name w:val="Lista con viñetas 32"/>
    <w:basedOn w:val="Normal"/>
    <w:pPr>
      <w:numPr>
        <w:numId w:val="8"/>
      </w:numPr>
    </w:pPr>
  </w:style>
  <w:style w:type="paragraph" w:customStyle="1" w:styleId="Listaconvietas42">
    <w:name w:val="Lista con viñetas 42"/>
    <w:basedOn w:val="Normal"/>
    <w:pPr>
      <w:numPr>
        <w:numId w:val="7"/>
      </w:numPr>
    </w:pPr>
  </w:style>
  <w:style w:type="paragraph" w:customStyle="1" w:styleId="Listaconvietas52">
    <w:name w:val="Lista con viñetas 52"/>
    <w:basedOn w:val="Normal"/>
    <w:pPr>
      <w:numPr>
        <w:numId w:val="6"/>
      </w:numPr>
    </w:pPr>
  </w:style>
  <w:style w:type="paragraph" w:customStyle="1" w:styleId="Continuarlista1">
    <w:name w:val="Continuar lista1"/>
    <w:basedOn w:val="Normal"/>
    <w:pPr>
      <w:ind w:left="360"/>
    </w:pPr>
  </w:style>
  <w:style w:type="paragraph" w:customStyle="1" w:styleId="Continuarlista21">
    <w:name w:val="Continuar lista 21"/>
    <w:basedOn w:val="Normal"/>
    <w:pPr>
      <w:ind w:left="720"/>
    </w:pPr>
  </w:style>
  <w:style w:type="paragraph" w:customStyle="1" w:styleId="Continuarlista31">
    <w:name w:val="Continuar lista 31"/>
    <w:basedOn w:val="Normal"/>
    <w:pPr>
      <w:ind w:left="1080"/>
    </w:pPr>
  </w:style>
  <w:style w:type="paragraph" w:customStyle="1" w:styleId="Continuarlista41">
    <w:name w:val="Continuar lista 41"/>
    <w:basedOn w:val="Normal"/>
    <w:pPr>
      <w:ind w:left="1440"/>
    </w:pPr>
  </w:style>
  <w:style w:type="paragraph" w:customStyle="1" w:styleId="Continuarlista51">
    <w:name w:val="Continuar lista 51"/>
    <w:basedOn w:val="Normal"/>
    <w:pPr>
      <w:ind w:left="1800"/>
    </w:pPr>
  </w:style>
  <w:style w:type="paragraph" w:customStyle="1" w:styleId="Listaconnmeros1">
    <w:name w:val="Lista con números1"/>
    <w:basedOn w:val="Normal"/>
    <w:pPr>
      <w:numPr>
        <w:numId w:val="10"/>
      </w:numPr>
    </w:pPr>
  </w:style>
  <w:style w:type="paragraph" w:customStyle="1" w:styleId="Listaconnmeros21">
    <w:name w:val="Lista con números 21"/>
    <w:basedOn w:val="Normal"/>
    <w:pPr>
      <w:numPr>
        <w:numId w:val="5"/>
      </w:numPr>
    </w:pPr>
  </w:style>
  <w:style w:type="paragraph" w:customStyle="1" w:styleId="Listaconnmeros31">
    <w:name w:val="Lista con números 31"/>
    <w:basedOn w:val="Normal"/>
    <w:pPr>
      <w:numPr>
        <w:numId w:val="4"/>
      </w:numPr>
    </w:pPr>
  </w:style>
  <w:style w:type="paragraph" w:customStyle="1" w:styleId="Listaconnmeros41">
    <w:name w:val="Lista con números 41"/>
    <w:basedOn w:val="Normal"/>
    <w:pPr>
      <w:numPr>
        <w:numId w:val="3"/>
      </w:numPr>
    </w:pPr>
  </w:style>
  <w:style w:type="paragraph" w:customStyle="1" w:styleId="Listaconnmeros51">
    <w:name w:val="Lista con números 51"/>
    <w:basedOn w:val="Normal"/>
    <w:pPr>
      <w:numPr>
        <w:numId w:val="2"/>
      </w:numPr>
    </w:pPr>
  </w:style>
  <w:style w:type="paragraph" w:customStyle="1" w:styleId="MacroText">
    <w:name w:val="Macro Text"/>
    <w:pPr>
      <w:tabs>
        <w:tab w:val="left" w:pos="480"/>
        <w:tab w:val="left" w:pos="960"/>
        <w:tab w:val="left" w:pos="1440"/>
        <w:tab w:val="left" w:pos="1920"/>
        <w:tab w:val="left" w:pos="2400"/>
        <w:tab w:val="left" w:pos="2880"/>
        <w:tab w:val="left" w:pos="3360"/>
        <w:tab w:val="left" w:pos="3840"/>
        <w:tab w:val="left" w:pos="4320"/>
      </w:tabs>
      <w:suppressAutoHyphens/>
    </w:pPr>
    <w:rPr>
      <w:lang w:val="es-ES_tradnl" w:eastAsia="zh-CN"/>
    </w:rPr>
  </w:style>
  <w:style w:type="paragraph" w:customStyle="1" w:styleId="Encabezadodemensaje1">
    <w:name w:val="Encabezado de mensaje1"/>
    <w:basedOn w:val="Normal"/>
    <w:pPr>
      <w:pBdr>
        <w:top w:val="single" w:sz="6" w:space="1" w:color="000000"/>
        <w:left w:val="single" w:sz="6" w:space="1" w:color="000000"/>
        <w:bottom w:val="single" w:sz="6" w:space="1" w:color="000000"/>
        <w:right w:val="single" w:sz="6" w:space="1" w:color="000000"/>
      </w:pBdr>
      <w:shd w:val="clear" w:color="auto" w:fill="CCCCCC"/>
      <w:ind w:left="1080" w:hanging="1080"/>
    </w:pPr>
    <w:rPr>
      <w:rFonts w:ascii="Arial" w:hAnsi="Arial" w:cs="Arial"/>
    </w:rPr>
  </w:style>
  <w:style w:type="paragraph" w:styleId="NormalWeb">
    <w:name w:val="Normal (Web)"/>
    <w:basedOn w:val="Normal"/>
  </w:style>
  <w:style w:type="paragraph" w:customStyle="1" w:styleId="Sangranormal1">
    <w:name w:val="Sangría normal1"/>
    <w:basedOn w:val="Normal"/>
    <w:pPr>
      <w:ind w:left="720"/>
    </w:pPr>
  </w:style>
  <w:style w:type="paragraph" w:customStyle="1" w:styleId="Encabezadodenota1">
    <w:name w:val="Encabezado de nota1"/>
    <w:basedOn w:val="Normal"/>
    <w:next w:val="Normal"/>
  </w:style>
  <w:style w:type="paragraph" w:customStyle="1" w:styleId="Textosinformato1">
    <w:name w:val="Texto sin formato1"/>
    <w:basedOn w:val="Normal"/>
    <w:rPr>
      <w:rFonts w:ascii="Courier New" w:hAnsi="Courier New" w:cs="Courier New"/>
    </w:rPr>
  </w:style>
  <w:style w:type="paragraph" w:customStyle="1" w:styleId="Saludo1">
    <w:name w:val="Saludo1"/>
    <w:basedOn w:val="Normal"/>
    <w:next w:val="Normal"/>
  </w:style>
  <w:style w:type="paragraph" w:styleId="Firma">
    <w:name w:val="Signature"/>
    <w:basedOn w:val="Normal"/>
    <w:pPr>
      <w:ind w:left="4320"/>
    </w:pPr>
  </w:style>
  <w:style w:type="paragraph" w:styleId="Subttulo">
    <w:name w:val="Subtitle"/>
    <w:basedOn w:val="Normal"/>
    <w:next w:val="Textoindependiente"/>
    <w:qFormat/>
    <w:pPr>
      <w:spacing w:after="60"/>
      <w:jc w:val="center"/>
    </w:pPr>
    <w:rPr>
      <w:rFonts w:ascii="Arial" w:hAnsi="Arial" w:cs="Arial"/>
    </w:rPr>
  </w:style>
  <w:style w:type="paragraph" w:customStyle="1" w:styleId="Textoconsangra1">
    <w:name w:val="Texto con sangría1"/>
    <w:basedOn w:val="Normal"/>
    <w:next w:val="Normal"/>
    <w:pPr>
      <w:ind w:left="240" w:hanging="240"/>
    </w:pPr>
  </w:style>
  <w:style w:type="paragraph" w:customStyle="1" w:styleId="Tabladeilustraciones1">
    <w:name w:val="Tabla de ilustraciones1"/>
    <w:basedOn w:val="Normal"/>
    <w:next w:val="Normal"/>
    <w:pPr>
      <w:ind w:left="480" w:hanging="480"/>
    </w:pPr>
  </w:style>
  <w:style w:type="paragraph" w:customStyle="1" w:styleId="Encabezadodelista1">
    <w:name w:val="Encabezado de lista1"/>
    <w:basedOn w:val="Normal"/>
    <w:next w:val="Normal"/>
    <w:pPr>
      <w:spacing w:before="120"/>
    </w:pPr>
  </w:style>
  <w:style w:type="paragraph" w:styleId="TDC1">
    <w:name w:val="toc 1"/>
    <w:basedOn w:val="Normal"/>
    <w:next w:val="Normal"/>
  </w:style>
  <w:style w:type="paragraph" w:styleId="TDC2">
    <w:name w:val="toc 2"/>
    <w:basedOn w:val="Normal"/>
    <w:next w:val="Normal"/>
    <w:pPr>
      <w:ind w:left="240"/>
    </w:pPr>
  </w:style>
  <w:style w:type="paragraph" w:styleId="TDC3">
    <w:name w:val="toc 3"/>
    <w:basedOn w:val="Normal"/>
    <w:next w:val="Normal"/>
    <w:pPr>
      <w:ind w:left="480"/>
    </w:pPr>
  </w:style>
  <w:style w:type="paragraph" w:styleId="TDC4">
    <w:name w:val="toc 4"/>
    <w:basedOn w:val="Normal"/>
    <w:next w:val="Normal"/>
    <w:pPr>
      <w:ind w:left="720"/>
    </w:pPr>
  </w:style>
  <w:style w:type="paragraph" w:styleId="TDC5">
    <w:name w:val="toc 5"/>
    <w:basedOn w:val="Normal"/>
    <w:next w:val="Normal"/>
    <w:pPr>
      <w:ind w:left="960"/>
    </w:pPr>
  </w:style>
  <w:style w:type="paragraph" w:styleId="TDC6">
    <w:name w:val="toc 6"/>
    <w:basedOn w:val="Normal"/>
    <w:next w:val="Normal"/>
    <w:pPr>
      <w:ind w:left="1200"/>
    </w:pPr>
  </w:style>
  <w:style w:type="paragraph" w:styleId="TDC7">
    <w:name w:val="toc 7"/>
    <w:basedOn w:val="Normal"/>
    <w:next w:val="Normal"/>
    <w:pPr>
      <w:ind w:left="1440"/>
    </w:pPr>
  </w:style>
  <w:style w:type="paragraph" w:styleId="TDC8">
    <w:name w:val="toc 8"/>
    <w:basedOn w:val="Normal"/>
    <w:next w:val="Normal"/>
    <w:pPr>
      <w:ind w:left="1680"/>
    </w:pPr>
  </w:style>
  <w:style w:type="paragraph" w:styleId="TDC9">
    <w:name w:val="toc 9"/>
    <w:basedOn w:val="Normal"/>
    <w:next w:val="Normal"/>
    <w:pPr>
      <w:ind w:left="1920"/>
    </w:pPr>
  </w:style>
  <w:style w:type="paragraph" w:customStyle="1" w:styleId="Bullet">
    <w:name w:val="Bullet"/>
    <w:basedOn w:val="Normal"/>
    <w:pPr>
      <w:numPr>
        <w:numId w:val="12"/>
      </w:numPr>
      <w:tabs>
        <w:tab w:val="left" w:pos="180"/>
      </w:tabs>
      <w:overflowPunct w:val="0"/>
      <w:autoSpaceDE w:val="0"/>
      <w:spacing w:after="80"/>
      <w:ind w:left="180" w:hanging="180"/>
      <w:textAlignment w:val="baseline"/>
    </w:pPr>
  </w:style>
  <w:style w:type="paragraph" w:customStyle="1" w:styleId="Paper-Title">
    <w:name w:val="Paper-Title"/>
    <w:basedOn w:val="Normal"/>
    <w:pPr>
      <w:overflowPunct w:val="0"/>
      <w:autoSpaceDE w:val="0"/>
      <w:jc w:val="center"/>
      <w:textAlignment w:val="baseline"/>
    </w:pPr>
  </w:style>
  <w:style w:type="paragraph" w:customStyle="1" w:styleId="References">
    <w:name w:val="References"/>
    <w:basedOn w:val="Normal"/>
    <w:pPr>
      <w:numPr>
        <w:numId w:val="13"/>
      </w:numPr>
      <w:overflowPunct w:val="0"/>
      <w:autoSpaceDE w:val="0"/>
      <w:spacing w:after="80"/>
      <w:ind w:left="270" w:hanging="270"/>
      <w:textAlignment w:val="baseline"/>
    </w:pPr>
  </w:style>
  <w:style w:type="paragraph" w:customStyle="1" w:styleId="Abstract">
    <w:name w:val="Abstract"/>
    <w:basedOn w:val="Ttulo1"/>
    <w:pPr>
      <w:spacing w:before="40"/>
    </w:pPr>
  </w:style>
  <w:style w:type="paragraph" w:customStyle="1" w:styleId="Affiliation">
    <w:name w:val="Affiliation"/>
    <w:basedOn w:val="Author"/>
  </w:style>
  <w:style w:type="paragraph" w:customStyle="1" w:styleId="Figure">
    <w:name w:val="Figure"/>
    <w:basedOn w:val="Normal"/>
    <w:pPr>
      <w:spacing w:after="0"/>
    </w:pPr>
  </w:style>
  <w:style w:type="paragraph" w:customStyle="1" w:styleId="Copyright">
    <w:name w:val="Copyright"/>
    <w:basedOn w:val="Normal"/>
    <w:pPr>
      <w:spacing w:after="0"/>
    </w:pPr>
    <w:rPr>
      <w:sz w:val="16"/>
    </w:rPr>
  </w:style>
  <w:style w:type="paragraph" w:customStyle="1" w:styleId="cell">
    <w:name w:val="cell"/>
    <w:basedOn w:val="Normal"/>
    <w:pPr>
      <w:keepNext/>
      <w:keepLines/>
      <w:jc w:val="center"/>
    </w:pPr>
    <w:rPr>
      <w:b/>
    </w:rPr>
  </w:style>
  <w:style w:type="paragraph" w:customStyle="1" w:styleId="TableText">
    <w:name w:val="Table Text"/>
    <w:basedOn w:val="Normal"/>
    <w:pPr>
      <w:keepLines/>
      <w:spacing w:before="40" w:after="40"/>
      <w:jc w:val="left"/>
    </w:pPr>
  </w:style>
  <w:style w:type="paragraph" w:customStyle="1" w:styleId="CommentSubject">
    <w:name w:val="Comment Subject"/>
    <w:basedOn w:val="CommentText"/>
    <w:next w:val="CommentText"/>
    <w:rPr>
      <w:b/>
      <w:bCs/>
    </w:rPr>
  </w:style>
  <w:style w:type="paragraph" w:customStyle="1" w:styleId="Textodeglobo1">
    <w:name w:val="Texto de globo1"/>
    <w:basedOn w:val="Normal"/>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Normal"/>
  </w:style>
  <w:style w:type="paragraph" w:styleId="Sangradetextonormal">
    <w:name w:val="Body Text Indent"/>
    <w:basedOn w:val="Normal"/>
    <w:pPr>
      <w:spacing w:after="0"/>
      <w:ind w:firstLine="360"/>
    </w:pPr>
  </w:style>
  <w:style w:type="paragraph" w:customStyle="1" w:styleId="Default">
    <w:name w:val="Default"/>
    <w:pPr>
      <w:suppressAutoHyphens/>
      <w:autoSpaceDE w:val="0"/>
    </w:pPr>
    <w:rPr>
      <w:rFonts w:ascii="Arial" w:hAnsi="Arial" w:cs="Arial"/>
      <w:color w:val="000000"/>
      <w:sz w:val="24"/>
      <w:szCs w:val="24"/>
      <w:lang w:val="es-CO" w:eastAsia="zh-CN"/>
    </w:rPr>
  </w:style>
  <w:style w:type="character" w:styleId="Refdecomentario">
    <w:name w:val="annotation reference"/>
    <w:uiPriority w:val="99"/>
    <w:semiHidden/>
    <w:unhideWhenUsed/>
    <w:rsid w:val="00A43C26"/>
    <w:rPr>
      <w:sz w:val="16"/>
      <w:szCs w:val="16"/>
    </w:rPr>
  </w:style>
  <w:style w:type="paragraph" w:styleId="Textocomentario">
    <w:name w:val="annotation text"/>
    <w:basedOn w:val="Normal"/>
    <w:link w:val="TextocomentarioCar"/>
    <w:uiPriority w:val="99"/>
    <w:semiHidden/>
    <w:unhideWhenUsed/>
    <w:rsid w:val="00A43C26"/>
  </w:style>
  <w:style w:type="character" w:customStyle="1" w:styleId="TextocomentarioCar">
    <w:name w:val="Texto comentario Car"/>
    <w:link w:val="Textocomentario"/>
    <w:uiPriority w:val="99"/>
    <w:semiHidden/>
    <w:rsid w:val="00A43C26"/>
    <w:rPr>
      <w:lang w:val="es-ES_tradnl" w:eastAsia="zh-CN"/>
    </w:rPr>
  </w:style>
  <w:style w:type="paragraph" w:styleId="Asuntodelcomentario">
    <w:name w:val="annotation subject"/>
    <w:basedOn w:val="Textocomentario"/>
    <w:next w:val="Textocomentario"/>
    <w:link w:val="AsuntodelcomentarioCar"/>
    <w:uiPriority w:val="99"/>
    <w:semiHidden/>
    <w:unhideWhenUsed/>
    <w:rsid w:val="00A43C26"/>
    <w:rPr>
      <w:b/>
      <w:bCs/>
    </w:rPr>
  </w:style>
  <w:style w:type="character" w:customStyle="1" w:styleId="AsuntodelcomentarioCar">
    <w:name w:val="Asunto del comentario Car"/>
    <w:link w:val="Asuntodelcomentario"/>
    <w:uiPriority w:val="99"/>
    <w:semiHidden/>
    <w:rsid w:val="00A43C26"/>
    <w:rPr>
      <w:b/>
      <w:bCs/>
      <w:lang w:val="es-ES_tradnl" w:eastAsia="zh-CN"/>
    </w:rPr>
  </w:style>
  <w:style w:type="paragraph" w:customStyle="1" w:styleId="BalloonText0">
    <w:name w:val="Balloon Text0"/>
    <w:basedOn w:val="Normal"/>
    <w:link w:val="TextodegloboCar"/>
    <w:uiPriority w:val="99"/>
    <w:semiHidden/>
    <w:unhideWhenUsed/>
    <w:rsid w:val="00A43C26"/>
    <w:pPr>
      <w:spacing w:after="0"/>
    </w:pPr>
    <w:rPr>
      <w:rFonts w:ascii="Segoe UI" w:hAnsi="Segoe UI" w:cs="Segoe UI"/>
      <w:sz w:val="18"/>
      <w:szCs w:val="18"/>
    </w:rPr>
  </w:style>
  <w:style w:type="character" w:customStyle="1" w:styleId="TextodegloboCar">
    <w:name w:val="Texto de globo Car"/>
    <w:link w:val="BalloonText0"/>
    <w:uiPriority w:val="99"/>
    <w:semiHidden/>
    <w:rsid w:val="00A43C26"/>
    <w:rPr>
      <w:rFonts w:ascii="Segoe UI" w:hAnsi="Segoe UI" w:cs="Segoe UI"/>
      <w:sz w:val="18"/>
      <w:szCs w:val="18"/>
      <w:lang w:val="es-ES_tradnl" w:eastAsia="zh-CN"/>
    </w:rPr>
  </w:style>
  <w:style w:type="character" w:styleId="Mencinsinresolver">
    <w:name w:val="Unresolved Mention"/>
    <w:uiPriority w:val="99"/>
    <w:semiHidden/>
    <w:unhideWhenUsed/>
    <w:rsid w:val="005C5B81"/>
    <w:rPr>
      <w:color w:val="605E5C"/>
      <w:shd w:val="clear" w:color="auto" w:fill="E1DFDD"/>
    </w:rPr>
  </w:style>
  <w:style w:type="table" w:styleId="Tablaconcuadrcula">
    <w:name w:val="Table Grid"/>
    <w:basedOn w:val="Tabla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Car">
    <w:name w:val="Título Car"/>
    <w:basedOn w:val="DefaultParagraphFont0"/>
    <w:link w:val="Ttulo"/>
    <w:uiPriority w:val="10"/>
    <w:rPr>
      <w:rFonts w:asciiTheme="majorHAnsi" w:eastAsiaTheme="majorEastAsia" w:hAnsiTheme="majorHAnsi" w:cstheme="majorBidi"/>
      <w:spacing w:val="-10"/>
      <w:kern w:val="28"/>
      <w:sz w:val="56"/>
      <w:szCs w:val="56"/>
    </w:rPr>
  </w:style>
  <w:style w:type="paragraph" w:styleId="Ttulo">
    <w:name w:val="Title"/>
    <w:basedOn w:val="Normal"/>
    <w:next w:val="Normal"/>
    <w:link w:val="TtuloCar"/>
    <w:uiPriority w:val="10"/>
    <w:qFormat/>
    <w:pPr>
      <w:spacing w:after="0"/>
      <w:contextualSpacing/>
    </w:pPr>
    <w:rPr>
      <w:rFonts w:asciiTheme="majorHAnsi" w:eastAsiaTheme="majorEastAsia" w:hAnsiTheme="majorHAnsi" w:cstheme="majorBidi"/>
      <w:spacing w:val="-10"/>
      <w:kern w:val="28"/>
      <w:sz w:val="56"/>
      <w:szCs w:val="56"/>
    </w:rPr>
  </w:style>
  <w:style w:type="paragraph" w:styleId="Textodeglobo">
    <w:name w:val="Balloon Text"/>
    <w:basedOn w:val="Normal"/>
    <w:link w:val="TextodegloboCar1"/>
    <w:uiPriority w:val="99"/>
    <w:semiHidden/>
    <w:unhideWhenUsed/>
    <w:rsid w:val="00BC771E"/>
    <w:pPr>
      <w:spacing w:after="0"/>
    </w:pPr>
    <w:rPr>
      <w:rFonts w:ascii="Segoe UI" w:hAnsi="Segoe UI" w:cs="Segoe UI"/>
      <w:sz w:val="18"/>
      <w:szCs w:val="18"/>
    </w:rPr>
  </w:style>
  <w:style w:type="character" w:customStyle="1" w:styleId="TextodegloboCar1">
    <w:name w:val="Texto de globo Car1"/>
    <w:basedOn w:val="Fuentedeprrafopredeter"/>
    <w:link w:val="Textodeglobo"/>
    <w:uiPriority w:val="99"/>
    <w:semiHidden/>
    <w:rsid w:val="00BC771E"/>
    <w:rPr>
      <w:rFonts w:ascii="Segoe UI" w:hAnsi="Segoe UI" w:cs="Segoe UI"/>
      <w:sz w:val="18"/>
      <w:szCs w:val="18"/>
      <w:lang w:val="es-ES_tradnl" w:eastAsia="zh-CN"/>
    </w:rPr>
  </w:style>
  <w:style w:type="character" w:customStyle="1" w:styleId="spellingerror">
    <w:name w:val="spellingerror"/>
    <w:basedOn w:val="Fuentedeprrafopredeter"/>
    <w:rsid w:val="0092176B"/>
  </w:style>
  <w:style w:type="character" w:customStyle="1" w:styleId="normaltextrun">
    <w:name w:val="normaltextrun"/>
    <w:basedOn w:val="Fuentedeprrafopredeter"/>
    <w:rsid w:val="009217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hyperlink" Target="http://www.adobe.com/products/acrobat/" TargetMode="External"/><Relationship Id="rId7" Type="http://schemas.openxmlformats.org/officeDocument/2006/relationships/hyperlink" Target="https://bit.ly/2DTyK0i" TargetMode="External"/><Relationship Id="rId12" Type="http://schemas.openxmlformats.org/officeDocument/2006/relationships/hyperlink" Target="https://bit.ly/2SGKAVr" TargetMode="External"/><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bit.ly/2pZnE5g"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bit.ly/2GwK3Pr"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CEA80D-9755-4B23-816C-52929C64C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4</Pages>
  <Words>1191</Words>
  <Characters>6555</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ED1 Guía Proyecto Entrega - Inglés</vt:lpstr>
    </vt:vector>
  </TitlesOfParts>
  <Company/>
  <LinksUpToDate>false</LinksUpToDate>
  <CharactersWithSpaces>7731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ED1 Guía Proyecto Entrega - Inglés</dc:title>
  <dc:subject/>
  <dc:creator>SIGCHI</dc:creator>
  <cp:keywords>Guides, instructions, Author's kit, Conference Publications</cp:keywords>
  <cp:lastModifiedBy>Duvan Andres Ramírez Saavedra</cp:lastModifiedBy>
  <cp:revision>5</cp:revision>
  <cp:lastPrinted>2011-12-13T18:57:00Z</cp:lastPrinted>
  <dcterms:created xsi:type="dcterms:W3CDTF">2019-04-13T01:35:00Z</dcterms:created>
  <dcterms:modified xsi:type="dcterms:W3CDTF">2019-04-13T04:47:00Z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vt:lpwstr>
  </property>
  <property fmtid="{D5CDD505-2E9C-101B-9397-08002B2CF9AE}" pid="4" name="ReviewHeaderText">
    <vt:lpwstr>For review only – do not cite or distribute</vt:lpwstr>
  </property>
</Properties>
</file>